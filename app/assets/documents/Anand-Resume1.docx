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FDD" w:rsidRDefault="008B6FDD">
      <w:pPr>
        <w:spacing w:line="200" w:lineRule="exact"/>
      </w:pPr>
    </w:p>
    <w:p w:rsidR="008B6FDD" w:rsidRDefault="008B6FDD">
      <w:pPr>
        <w:spacing w:line="200" w:lineRule="exact"/>
      </w:pPr>
    </w:p>
    <w:p w:rsidR="008B6FDD" w:rsidRDefault="008B6FDD">
      <w:pPr>
        <w:spacing w:line="200" w:lineRule="exact"/>
      </w:pPr>
    </w:p>
    <w:p w:rsidR="008B6FDD" w:rsidRDefault="008B6FDD">
      <w:pPr>
        <w:spacing w:before="5" w:line="200" w:lineRule="exact"/>
      </w:pPr>
    </w:p>
    <w:p w:rsidR="008B6FDD" w:rsidRDefault="006C07FB">
      <w:pPr>
        <w:ind w:left="114" w:right="-50"/>
        <w:rPr>
          <w:sz w:val="19"/>
          <w:szCs w:val="19"/>
        </w:rPr>
      </w:pPr>
      <w:r>
        <w:rPr>
          <w:b/>
          <w:spacing w:val="2"/>
          <w:w w:val="107"/>
          <w:sz w:val="19"/>
          <w:szCs w:val="19"/>
        </w:rPr>
        <w:t>ED</w:t>
      </w:r>
      <w:r>
        <w:rPr>
          <w:b/>
          <w:spacing w:val="2"/>
          <w:w w:val="105"/>
          <w:sz w:val="19"/>
          <w:szCs w:val="19"/>
        </w:rPr>
        <w:t>U</w:t>
      </w:r>
      <w:r>
        <w:rPr>
          <w:b/>
          <w:spacing w:val="2"/>
          <w:w w:val="94"/>
          <w:sz w:val="19"/>
          <w:szCs w:val="19"/>
        </w:rPr>
        <w:t>C</w:t>
      </w:r>
      <w:r>
        <w:rPr>
          <w:b/>
          <w:spacing w:val="2"/>
          <w:w w:val="91"/>
          <w:sz w:val="19"/>
          <w:szCs w:val="19"/>
        </w:rPr>
        <w:t>A</w:t>
      </w:r>
      <w:r>
        <w:rPr>
          <w:b/>
          <w:spacing w:val="2"/>
          <w:w w:val="103"/>
          <w:sz w:val="19"/>
          <w:szCs w:val="19"/>
        </w:rPr>
        <w:t>T</w:t>
      </w:r>
      <w:r>
        <w:rPr>
          <w:b/>
          <w:spacing w:val="1"/>
          <w:w w:val="102"/>
          <w:sz w:val="19"/>
          <w:szCs w:val="19"/>
        </w:rPr>
        <w:t>I</w:t>
      </w:r>
      <w:r>
        <w:rPr>
          <w:b/>
          <w:spacing w:val="2"/>
          <w:w w:val="109"/>
          <w:sz w:val="19"/>
          <w:szCs w:val="19"/>
        </w:rPr>
        <w:t>ON</w:t>
      </w:r>
    </w:p>
    <w:p w:rsidR="008B6FDD" w:rsidRDefault="006C07FB">
      <w:pPr>
        <w:spacing w:before="33"/>
        <w:ind w:left="2126" w:right="4027"/>
        <w:jc w:val="center"/>
        <w:rPr>
          <w:sz w:val="40"/>
          <w:szCs w:val="40"/>
        </w:rPr>
      </w:pPr>
      <w:r>
        <w:br w:type="column"/>
      </w:r>
      <w:r w:rsidR="0006141D">
        <w:rPr>
          <w:b/>
          <w:spacing w:val="1"/>
          <w:w w:val="92"/>
          <w:sz w:val="40"/>
          <w:szCs w:val="40"/>
        </w:rPr>
        <w:t>Anand</w:t>
      </w:r>
      <w:r>
        <w:rPr>
          <w:b/>
          <w:spacing w:val="-3"/>
          <w:sz w:val="40"/>
          <w:szCs w:val="40"/>
        </w:rPr>
        <w:t xml:space="preserve"> </w:t>
      </w:r>
      <w:r w:rsidR="0006141D">
        <w:rPr>
          <w:b/>
          <w:spacing w:val="1"/>
          <w:w w:val="96"/>
          <w:sz w:val="40"/>
          <w:szCs w:val="40"/>
        </w:rPr>
        <w:t>Dharne</w:t>
      </w:r>
    </w:p>
    <w:p w:rsidR="008B6FDD" w:rsidRDefault="003B2ACB" w:rsidP="003B2ACB">
      <w:pPr>
        <w:spacing w:before="14"/>
        <w:ind w:right="1867"/>
        <w:rPr>
          <w:sz w:val="19"/>
          <w:szCs w:val="19"/>
        </w:rPr>
        <w:sectPr w:rsidR="008B6FDD">
          <w:type w:val="continuous"/>
          <w:pgSz w:w="12240" w:h="15840"/>
          <w:pgMar w:top="220" w:right="460" w:bottom="280" w:left="460" w:header="720" w:footer="720" w:gutter="0"/>
          <w:cols w:num="2" w:space="720" w:equalWidth="0">
            <w:col w:w="1336" w:space="560"/>
            <w:col w:w="9424"/>
          </w:cols>
        </w:sectPr>
      </w:pPr>
      <w:r>
        <w:rPr>
          <w:spacing w:val="1"/>
          <w:sz w:val="19"/>
          <w:szCs w:val="19"/>
        </w:rPr>
        <w:t>203, University Ave, Lowell, MA</w:t>
      </w:r>
      <w:r w:rsidR="006C07FB">
        <w:rPr>
          <w:spacing w:val="6"/>
          <w:w w:val="94"/>
          <w:sz w:val="19"/>
          <w:szCs w:val="19"/>
        </w:rPr>
        <w:t xml:space="preserve"> </w:t>
      </w:r>
      <w:r w:rsidR="006C07FB">
        <w:rPr>
          <w:sz w:val="19"/>
          <w:szCs w:val="19"/>
        </w:rPr>
        <w:t>•</w:t>
      </w:r>
      <w:r w:rsidR="006C07FB">
        <w:rPr>
          <w:spacing w:val="5"/>
          <w:sz w:val="19"/>
          <w:szCs w:val="19"/>
        </w:rPr>
        <w:t xml:space="preserve"> </w:t>
      </w:r>
      <w:r w:rsidR="006C07FB">
        <w:rPr>
          <w:spacing w:val="1"/>
          <w:w w:val="92"/>
          <w:sz w:val="19"/>
          <w:szCs w:val="19"/>
        </w:rPr>
        <w:t>(</w:t>
      </w:r>
      <w:r w:rsidR="006C07FB">
        <w:rPr>
          <w:spacing w:val="2"/>
          <w:w w:val="92"/>
          <w:sz w:val="19"/>
          <w:szCs w:val="19"/>
        </w:rPr>
        <w:t>6</w:t>
      </w:r>
      <w:r>
        <w:rPr>
          <w:spacing w:val="1"/>
          <w:w w:val="92"/>
          <w:sz w:val="19"/>
          <w:szCs w:val="19"/>
        </w:rPr>
        <w:t>46</w:t>
      </w:r>
      <w:r w:rsidR="006C07FB">
        <w:rPr>
          <w:w w:val="92"/>
          <w:sz w:val="19"/>
          <w:szCs w:val="19"/>
        </w:rPr>
        <w:t>)</w:t>
      </w:r>
      <w:r w:rsidR="006C07FB">
        <w:rPr>
          <w:spacing w:val="5"/>
          <w:w w:val="92"/>
          <w:sz w:val="19"/>
          <w:szCs w:val="19"/>
        </w:rPr>
        <w:t xml:space="preserve"> </w:t>
      </w:r>
      <w:r>
        <w:rPr>
          <w:spacing w:val="1"/>
          <w:w w:val="92"/>
          <w:sz w:val="19"/>
          <w:szCs w:val="19"/>
        </w:rPr>
        <w:t>209-8331</w:t>
      </w:r>
      <w:r w:rsidR="006C07FB">
        <w:rPr>
          <w:spacing w:val="22"/>
          <w:w w:val="92"/>
          <w:sz w:val="19"/>
          <w:szCs w:val="19"/>
        </w:rPr>
        <w:t xml:space="preserve"> </w:t>
      </w:r>
      <w:r w:rsidR="006C07FB">
        <w:rPr>
          <w:sz w:val="19"/>
          <w:szCs w:val="19"/>
        </w:rPr>
        <w:t>•</w:t>
      </w:r>
      <w:r w:rsidR="006C07FB">
        <w:rPr>
          <w:spacing w:val="7"/>
          <w:sz w:val="19"/>
          <w:szCs w:val="19"/>
        </w:rPr>
        <w:t xml:space="preserve"> </w:t>
      </w:r>
      <w:hyperlink r:id="rId5" w:history="1">
        <w:r w:rsidRPr="00674EBB">
          <w:rPr>
            <w:rStyle w:val="Hyperlink"/>
            <w:spacing w:val="1"/>
            <w:w w:val="98"/>
            <w:sz w:val="19"/>
            <w:szCs w:val="19"/>
          </w:rPr>
          <w:t>anand.dharne24@gmail.com</w:t>
        </w:r>
      </w:hyperlink>
      <w:r w:rsidR="006C07FB">
        <w:rPr>
          <w:spacing w:val="25"/>
          <w:w w:val="98"/>
          <w:sz w:val="19"/>
          <w:szCs w:val="19"/>
        </w:rPr>
        <w:t xml:space="preserve"> </w:t>
      </w:r>
      <w:r>
        <w:rPr>
          <w:sz w:val="19"/>
          <w:szCs w:val="19"/>
        </w:rPr>
        <w:t>•</w:t>
      </w:r>
    </w:p>
    <w:p w:rsidR="008B6FDD" w:rsidRDefault="006C07FB">
      <w:pPr>
        <w:spacing w:before="36"/>
        <w:ind w:left="114"/>
        <w:rPr>
          <w:sz w:val="19"/>
          <w:szCs w:val="19"/>
        </w:rPr>
      </w:pPr>
      <w:r>
        <w:pict>
          <v:group id="_x0000_s1034" style="position:absolute;left:0;text-align:left;margin-left:27.25pt;margin-top:1.9pt;width:557.3pt;height:0;z-index:-251660800;mso-position-horizontal-relative:page" coordorigin="545,38" coordsize="11146,0">
            <v:shape id="_x0000_s1035" style="position:absolute;left:545;top:38;width:11146;height:0" coordorigin="545,38" coordsize="11146,0" path="m545,38r11145,e" filled="f" strokeweight=".82pt">
              <v:path arrowok="t"/>
            </v:shape>
            <w10:wrap anchorx="page"/>
          </v:group>
        </w:pict>
      </w:r>
      <w:r>
        <w:rPr>
          <w:b/>
          <w:spacing w:val="2"/>
          <w:w w:val="103"/>
          <w:sz w:val="19"/>
          <w:szCs w:val="19"/>
        </w:rPr>
        <w:t>Un</w:t>
      </w:r>
      <w:r>
        <w:rPr>
          <w:b/>
          <w:spacing w:val="1"/>
          <w:w w:val="102"/>
          <w:sz w:val="19"/>
          <w:szCs w:val="19"/>
        </w:rPr>
        <w:t>i</w:t>
      </w:r>
      <w:r>
        <w:rPr>
          <w:b/>
          <w:spacing w:val="1"/>
          <w:w w:val="92"/>
          <w:sz w:val="19"/>
          <w:szCs w:val="19"/>
        </w:rPr>
        <w:t>v</w:t>
      </w:r>
      <w:r>
        <w:rPr>
          <w:b/>
          <w:spacing w:val="1"/>
          <w:w w:val="106"/>
          <w:sz w:val="19"/>
          <w:szCs w:val="19"/>
        </w:rPr>
        <w:t>e</w:t>
      </w:r>
      <w:r>
        <w:rPr>
          <w:b/>
          <w:spacing w:val="1"/>
          <w:w w:val="77"/>
          <w:sz w:val="19"/>
          <w:szCs w:val="19"/>
        </w:rPr>
        <w:t>r</w:t>
      </w:r>
      <w:r>
        <w:rPr>
          <w:b/>
          <w:spacing w:val="1"/>
          <w:w w:val="107"/>
          <w:sz w:val="19"/>
          <w:szCs w:val="19"/>
        </w:rPr>
        <w:t>s</w:t>
      </w:r>
      <w:r>
        <w:rPr>
          <w:b/>
          <w:spacing w:val="1"/>
          <w:w w:val="102"/>
          <w:sz w:val="19"/>
          <w:szCs w:val="19"/>
        </w:rPr>
        <w:t>i</w:t>
      </w:r>
      <w:r>
        <w:rPr>
          <w:b/>
          <w:spacing w:val="1"/>
          <w:w w:val="94"/>
          <w:sz w:val="19"/>
          <w:szCs w:val="19"/>
        </w:rPr>
        <w:t>t</w:t>
      </w:r>
      <w:r>
        <w:rPr>
          <w:b/>
          <w:w w:val="94"/>
          <w:sz w:val="19"/>
          <w:szCs w:val="19"/>
        </w:rPr>
        <w:t>y</w:t>
      </w:r>
      <w:r>
        <w:rPr>
          <w:b/>
          <w:spacing w:val="2"/>
          <w:sz w:val="19"/>
          <w:szCs w:val="19"/>
        </w:rPr>
        <w:t xml:space="preserve"> o</w:t>
      </w:r>
      <w:r>
        <w:rPr>
          <w:b/>
          <w:sz w:val="19"/>
          <w:szCs w:val="19"/>
        </w:rPr>
        <w:t xml:space="preserve">f </w:t>
      </w:r>
      <w:r w:rsidR="00D6669F">
        <w:rPr>
          <w:b/>
          <w:spacing w:val="3"/>
          <w:sz w:val="19"/>
          <w:szCs w:val="19"/>
        </w:rPr>
        <w:t>Massachusetts, Lowell</w:t>
      </w:r>
      <w:r w:rsidR="00D6669F">
        <w:rPr>
          <w:spacing w:val="3"/>
          <w:w w:val="95"/>
          <w:sz w:val="19"/>
          <w:szCs w:val="19"/>
        </w:rPr>
        <w:t xml:space="preserve">, </w:t>
      </w:r>
    </w:p>
    <w:p w:rsidR="008B6FDD" w:rsidRDefault="00D6669F">
      <w:pPr>
        <w:spacing w:before="7"/>
        <w:ind w:left="114"/>
        <w:rPr>
          <w:sz w:val="19"/>
          <w:szCs w:val="19"/>
        </w:rPr>
      </w:pPr>
      <w:r>
        <w:rPr>
          <w:b/>
          <w:spacing w:val="2"/>
          <w:w w:val="99"/>
          <w:sz w:val="19"/>
          <w:szCs w:val="19"/>
        </w:rPr>
        <w:t>Master</w:t>
      </w:r>
      <w:r w:rsidR="006C07FB">
        <w:rPr>
          <w:b/>
          <w:spacing w:val="2"/>
          <w:sz w:val="19"/>
          <w:szCs w:val="19"/>
        </w:rPr>
        <w:t xml:space="preserve"> o</w:t>
      </w:r>
      <w:r w:rsidR="006C07FB">
        <w:rPr>
          <w:b/>
          <w:sz w:val="19"/>
          <w:szCs w:val="19"/>
        </w:rPr>
        <w:t xml:space="preserve">f </w:t>
      </w:r>
      <w:r w:rsidR="006C07FB">
        <w:rPr>
          <w:b/>
          <w:spacing w:val="1"/>
          <w:sz w:val="19"/>
          <w:szCs w:val="19"/>
        </w:rPr>
        <w:t>Scie</w:t>
      </w:r>
      <w:r w:rsidR="006C07FB">
        <w:rPr>
          <w:b/>
          <w:spacing w:val="2"/>
          <w:sz w:val="19"/>
          <w:szCs w:val="19"/>
        </w:rPr>
        <w:t>n</w:t>
      </w:r>
      <w:r w:rsidR="006C07FB">
        <w:rPr>
          <w:b/>
          <w:spacing w:val="1"/>
          <w:sz w:val="19"/>
          <w:szCs w:val="19"/>
        </w:rPr>
        <w:t>c</w:t>
      </w:r>
      <w:r w:rsidR="006C07FB">
        <w:rPr>
          <w:b/>
          <w:sz w:val="19"/>
          <w:szCs w:val="19"/>
        </w:rPr>
        <w:t>e</w:t>
      </w:r>
      <w:r w:rsidR="006C07FB">
        <w:rPr>
          <w:b/>
          <w:sz w:val="19"/>
          <w:szCs w:val="19"/>
        </w:rPr>
        <w:t xml:space="preserve">                                                                                                                                                  </w:t>
      </w:r>
      <w:r w:rsidR="007B6A4A">
        <w:rPr>
          <w:b/>
          <w:sz w:val="19"/>
          <w:szCs w:val="19"/>
        </w:rPr>
        <w:t xml:space="preserve">                            </w:t>
      </w:r>
      <w:r>
        <w:rPr>
          <w:spacing w:val="2"/>
          <w:w w:val="95"/>
          <w:sz w:val="19"/>
          <w:szCs w:val="19"/>
        </w:rPr>
        <w:t>Aug</w:t>
      </w:r>
      <w:r w:rsidR="007B6A4A">
        <w:rPr>
          <w:spacing w:val="2"/>
          <w:w w:val="95"/>
          <w:sz w:val="19"/>
          <w:szCs w:val="19"/>
        </w:rPr>
        <w:t>ust</w:t>
      </w:r>
      <w:r>
        <w:rPr>
          <w:spacing w:val="2"/>
          <w:w w:val="95"/>
          <w:sz w:val="19"/>
          <w:szCs w:val="19"/>
        </w:rPr>
        <w:t xml:space="preserve"> 16 - Prese</w:t>
      </w:r>
      <w:r w:rsidR="00805E40">
        <w:rPr>
          <w:spacing w:val="2"/>
          <w:w w:val="95"/>
          <w:sz w:val="19"/>
          <w:szCs w:val="19"/>
        </w:rPr>
        <w:t>nt</w:t>
      </w:r>
    </w:p>
    <w:p w:rsidR="008B6FDD" w:rsidRDefault="006C07FB" w:rsidP="00D6669F">
      <w:pPr>
        <w:spacing w:before="7"/>
        <w:ind w:left="114"/>
        <w:rPr>
          <w:sz w:val="19"/>
          <w:szCs w:val="19"/>
        </w:rPr>
      </w:pPr>
      <w:r>
        <w:rPr>
          <w:b/>
          <w:spacing w:val="3"/>
          <w:w w:val="91"/>
          <w:sz w:val="19"/>
          <w:szCs w:val="19"/>
        </w:rPr>
        <w:t>M</w:t>
      </w:r>
      <w:r>
        <w:rPr>
          <w:b/>
          <w:spacing w:val="1"/>
          <w:w w:val="91"/>
          <w:sz w:val="19"/>
          <w:szCs w:val="19"/>
        </w:rPr>
        <w:t>aj</w:t>
      </w:r>
      <w:r>
        <w:rPr>
          <w:b/>
          <w:spacing w:val="2"/>
          <w:w w:val="91"/>
          <w:sz w:val="19"/>
          <w:szCs w:val="19"/>
        </w:rPr>
        <w:t>o</w:t>
      </w:r>
      <w:r>
        <w:rPr>
          <w:b/>
          <w:spacing w:val="1"/>
          <w:w w:val="91"/>
          <w:sz w:val="19"/>
          <w:szCs w:val="19"/>
        </w:rPr>
        <w:t>r</w:t>
      </w:r>
      <w:r>
        <w:rPr>
          <w:b/>
          <w:w w:val="91"/>
          <w:sz w:val="19"/>
          <w:szCs w:val="19"/>
        </w:rPr>
        <w:t>:</w:t>
      </w:r>
      <w:r>
        <w:rPr>
          <w:b/>
          <w:spacing w:val="8"/>
          <w:w w:val="91"/>
          <w:sz w:val="19"/>
          <w:szCs w:val="19"/>
        </w:rPr>
        <w:t xml:space="preserve"> </w:t>
      </w:r>
      <w:r w:rsidR="00D6669F">
        <w:rPr>
          <w:spacing w:val="2"/>
          <w:w w:val="98"/>
          <w:sz w:val="19"/>
          <w:szCs w:val="19"/>
        </w:rPr>
        <w:t>Computer Engineering and Science</w:t>
      </w:r>
      <w:r>
        <w:rPr>
          <w:w w:val="98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pacing w:val="6"/>
          <w:w w:val="98"/>
          <w:sz w:val="19"/>
          <w:szCs w:val="19"/>
        </w:rPr>
        <w:t xml:space="preserve"> </w:t>
      </w:r>
    </w:p>
    <w:p w:rsidR="008B6FDD" w:rsidRDefault="008B6FDD" w:rsidP="00F53627">
      <w:pPr>
        <w:spacing w:before="6" w:line="140" w:lineRule="exact"/>
        <w:jc w:val="center"/>
        <w:rPr>
          <w:sz w:val="14"/>
          <w:szCs w:val="14"/>
        </w:rPr>
      </w:pPr>
    </w:p>
    <w:p w:rsidR="008B6FDD" w:rsidRDefault="006C07FB">
      <w:pPr>
        <w:ind w:left="114"/>
        <w:rPr>
          <w:sz w:val="19"/>
          <w:szCs w:val="19"/>
        </w:rPr>
      </w:pPr>
      <w:r>
        <w:rPr>
          <w:b/>
          <w:spacing w:val="2"/>
          <w:sz w:val="19"/>
          <w:szCs w:val="19"/>
        </w:rPr>
        <w:t>RELEVAN</w:t>
      </w:r>
      <w:r>
        <w:rPr>
          <w:b/>
          <w:sz w:val="19"/>
          <w:szCs w:val="19"/>
        </w:rPr>
        <w:t>T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spacing w:val="2"/>
          <w:w w:val="96"/>
          <w:sz w:val="19"/>
          <w:szCs w:val="19"/>
        </w:rPr>
        <w:t>COURSE</w:t>
      </w:r>
      <w:r>
        <w:rPr>
          <w:b/>
          <w:spacing w:val="3"/>
          <w:w w:val="96"/>
          <w:sz w:val="19"/>
          <w:szCs w:val="19"/>
        </w:rPr>
        <w:t>W</w:t>
      </w:r>
      <w:r>
        <w:rPr>
          <w:b/>
          <w:spacing w:val="2"/>
          <w:w w:val="96"/>
          <w:sz w:val="19"/>
          <w:szCs w:val="19"/>
        </w:rPr>
        <w:t>OR</w:t>
      </w:r>
      <w:r>
        <w:rPr>
          <w:b/>
          <w:w w:val="96"/>
          <w:sz w:val="19"/>
          <w:szCs w:val="19"/>
        </w:rPr>
        <w:t>K</w:t>
      </w:r>
      <w:r>
        <w:rPr>
          <w:b/>
          <w:spacing w:val="18"/>
          <w:w w:val="96"/>
          <w:sz w:val="19"/>
          <w:szCs w:val="19"/>
        </w:rPr>
        <w:t xml:space="preserve"> </w:t>
      </w:r>
      <w:r>
        <w:rPr>
          <w:b/>
          <w:sz w:val="19"/>
          <w:szCs w:val="19"/>
        </w:rPr>
        <w:t>&amp;</w:t>
      </w:r>
      <w:r>
        <w:rPr>
          <w:b/>
          <w:spacing w:val="-3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S</w:t>
      </w:r>
      <w:r>
        <w:rPr>
          <w:b/>
          <w:spacing w:val="2"/>
          <w:sz w:val="19"/>
          <w:szCs w:val="19"/>
        </w:rPr>
        <w:t>K</w:t>
      </w:r>
      <w:r>
        <w:rPr>
          <w:b/>
          <w:spacing w:val="1"/>
          <w:sz w:val="19"/>
          <w:szCs w:val="19"/>
        </w:rPr>
        <w:t>I</w:t>
      </w:r>
      <w:r>
        <w:rPr>
          <w:b/>
          <w:spacing w:val="2"/>
          <w:sz w:val="19"/>
          <w:szCs w:val="19"/>
        </w:rPr>
        <w:t>LL</w:t>
      </w:r>
      <w:r>
        <w:rPr>
          <w:b/>
          <w:sz w:val="19"/>
          <w:szCs w:val="19"/>
        </w:rPr>
        <w:t>S</w:t>
      </w:r>
    </w:p>
    <w:p w:rsidR="008B6FDD" w:rsidRDefault="006C07FB">
      <w:pPr>
        <w:spacing w:before="16"/>
        <w:ind w:left="114"/>
        <w:rPr>
          <w:sz w:val="19"/>
          <w:szCs w:val="19"/>
        </w:rPr>
      </w:pPr>
      <w:r>
        <w:pict>
          <v:group id="_x0000_s1032" style="position:absolute;left:0;text-align:left;margin-left:27.25pt;margin-top:.9pt;width:557.3pt;height:0;z-index:-251659776;mso-position-horizontal-relative:page" coordorigin="545,18" coordsize="11146,0">
            <v:shape id="_x0000_s1033" style="position:absolute;left:545;top:18;width:11146;height:0" coordorigin="545,18" coordsize="11146,0" path="m545,18r11145,e" filled="f" strokeweight=".82pt">
              <v:path arrowok="t"/>
            </v:shape>
            <w10:wrap anchorx="page"/>
          </v:group>
        </w:pict>
      </w:r>
      <w:r>
        <w:rPr>
          <w:spacing w:val="2"/>
          <w:w w:val="95"/>
          <w:sz w:val="19"/>
          <w:szCs w:val="19"/>
        </w:rPr>
        <w:t>S</w:t>
      </w:r>
      <w:r w:rsidR="00D6669F">
        <w:rPr>
          <w:spacing w:val="1"/>
          <w:w w:val="95"/>
          <w:sz w:val="19"/>
          <w:szCs w:val="19"/>
        </w:rPr>
        <w:t>oftware Engineering: Agile Methodology and Software development life cycle</w:t>
      </w:r>
    </w:p>
    <w:p w:rsidR="008B6FDD" w:rsidRDefault="006C07FB">
      <w:pPr>
        <w:spacing w:before="36"/>
        <w:ind w:left="474"/>
        <w:rPr>
          <w:sz w:val="19"/>
          <w:szCs w:val="19"/>
        </w:rPr>
      </w:pPr>
      <w:r>
        <w:rPr>
          <w:w w:val="136"/>
          <w:sz w:val="19"/>
          <w:szCs w:val="19"/>
        </w:rPr>
        <w:t>•</w:t>
      </w:r>
      <w:r>
        <w:rPr>
          <w:spacing w:val="24"/>
          <w:w w:val="136"/>
          <w:sz w:val="19"/>
          <w:szCs w:val="19"/>
        </w:rPr>
        <w:t xml:space="preserve"> </w:t>
      </w:r>
      <w:r w:rsidR="00D6669F">
        <w:rPr>
          <w:spacing w:val="2"/>
          <w:sz w:val="19"/>
          <w:szCs w:val="19"/>
        </w:rPr>
        <w:t>Implemented and practiced Agile methodologies (JIRA and Scrum) in production environment</w:t>
      </w:r>
    </w:p>
    <w:p w:rsidR="008B6FDD" w:rsidRDefault="00D6669F">
      <w:pPr>
        <w:spacing w:before="74"/>
        <w:ind w:left="114"/>
        <w:rPr>
          <w:sz w:val="19"/>
          <w:szCs w:val="19"/>
        </w:rPr>
      </w:pPr>
      <w:r>
        <w:rPr>
          <w:spacing w:val="3"/>
          <w:sz w:val="19"/>
          <w:szCs w:val="19"/>
        </w:rPr>
        <w:t>Web development and Database Techniques</w:t>
      </w:r>
    </w:p>
    <w:p w:rsidR="008B6FDD" w:rsidRDefault="006C07FB" w:rsidP="00847720">
      <w:pPr>
        <w:spacing w:before="36"/>
        <w:ind w:left="437" w:right="283"/>
        <w:rPr>
          <w:sz w:val="19"/>
          <w:szCs w:val="19"/>
        </w:rPr>
      </w:pPr>
      <w:r>
        <w:rPr>
          <w:w w:val="136"/>
          <w:sz w:val="19"/>
          <w:szCs w:val="19"/>
        </w:rPr>
        <w:t>•</w:t>
      </w:r>
      <w:r>
        <w:rPr>
          <w:spacing w:val="24"/>
          <w:w w:val="13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U</w:t>
      </w:r>
      <w:r>
        <w:rPr>
          <w:spacing w:val="1"/>
          <w:sz w:val="19"/>
          <w:szCs w:val="19"/>
        </w:rPr>
        <w:t>se</w:t>
      </w:r>
      <w:r>
        <w:rPr>
          <w:sz w:val="19"/>
          <w:szCs w:val="19"/>
        </w:rPr>
        <w:t>d</w:t>
      </w:r>
      <w:r>
        <w:rPr>
          <w:spacing w:val="4"/>
          <w:sz w:val="19"/>
          <w:szCs w:val="19"/>
        </w:rPr>
        <w:t xml:space="preserve"> </w:t>
      </w:r>
      <w:r w:rsidR="00847720">
        <w:rPr>
          <w:spacing w:val="3"/>
          <w:sz w:val="19"/>
          <w:szCs w:val="19"/>
        </w:rPr>
        <w:t xml:space="preserve">database (MS SQL) 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o</w:t>
      </w:r>
      <w:r w:rsidR="00847720">
        <w:rPr>
          <w:sz w:val="19"/>
          <w:szCs w:val="19"/>
        </w:rPr>
        <w:t xml:space="preserve"> develop a web based application to connect to a front end website. Worked on a project to build a single page app in AngularJS</w:t>
      </w:r>
      <w:r w:rsidR="00847720">
        <w:rPr>
          <w:spacing w:val="13"/>
          <w:sz w:val="19"/>
          <w:szCs w:val="19"/>
        </w:rPr>
        <w:t xml:space="preserve"> </w:t>
      </w:r>
    </w:p>
    <w:p w:rsidR="008B6FDD" w:rsidRDefault="008B6FDD">
      <w:pPr>
        <w:spacing w:before="6" w:line="140" w:lineRule="exact"/>
        <w:rPr>
          <w:sz w:val="14"/>
          <w:szCs w:val="14"/>
        </w:rPr>
      </w:pPr>
    </w:p>
    <w:p w:rsidR="008B6FDD" w:rsidRDefault="006C07FB">
      <w:pPr>
        <w:ind w:left="114"/>
        <w:rPr>
          <w:sz w:val="19"/>
          <w:szCs w:val="19"/>
        </w:rPr>
      </w:pPr>
      <w:r>
        <w:rPr>
          <w:b/>
          <w:spacing w:val="2"/>
          <w:sz w:val="19"/>
          <w:szCs w:val="19"/>
        </w:rPr>
        <w:t>PROFE</w:t>
      </w:r>
      <w:r>
        <w:rPr>
          <w:b/>
          <w:spacing w:val="1"/>
          <w:sz w:val="19"/>
          <w:szCs w:val="19"/>
        </w:rPr>
        <w:t>S</w:t>
      </w:r>
      <w:r>
        <w:rPr>
          <w:b/>
          <w:spacing w:val="2"/>
          <w:sz w:val="19"/>
          <w:szCs w:val="19"/>
        </w:rPr>
        <w:t>S</w:t>
      </w:r>
      <w:r>
        <w:rPr>
          <w:b/>
          <w:spacing w:val="1"/>
          <w:sz w:val="19"/>
          <w:szCs w:val="19"/>
        </w:rPr>
        <w:t>I</w:t>
      </w:r>
      <w:r>
        <w:rPr>
          <w:b/>
          <w:spacing w:val="2"/>
          <w:sz w:val="19"/>
          <w:szCs w:val="19"/>
        </w:rPr>
        <w:t>O</w:t>
      </w:r>
      <w:r>
        <w:rPr>
          <w:b/>
          <w:spacing w:val="3"/>
          <w:sz w:val="19"/>
          <w:szCs w:val="19"/>
        </w:rPr>
        <w:t>N</w:t>
      </w:r>
      <w:r>
        <w:rPr>
          <w:b/>
          <w:spacing w:val="2"/>
          <w:sz w:val="19"/>
          <w:szCs w:val="19"/>
        </w:rPr>
        <w:t>A</w:t>
      </w:r>
      <w:r>
        <w:rPr>
          <w:b/>
          <w:sz w:val="19"/>
          <w:szCs w:val="19"/>
        </w:rPr>
        <w:t>L</w:t>
      </w:r>
      <w:r>
        <w:rPr>
          <w:b/>
          <w:spacing w:val="3"/>
          <w:sz w:val="19"/>
          <w:szCs w:val="19"/>
        </w:rPr>
        <w:t xml:space="preserve"> </w:t>
      </w:r>
      <w:r>
        <w:rPr>
          <w:b/>
          <w:spacing w:val="2"/>
          <w:w w:val="101"/>
          <w:sz w:val="19"/>
          <w:szCs w:val="19"/>
        </w:rPr>
        <w:t>EXPER</w:t>
      </w:r>
      <w:r>
        <w:rPr>
          <w:b/>
          <w:spacing w:val="1"/>
          <w:w w:val="102"/>
          <w:sz w:val="19"/>
          <w:szCs w:val="19"/>
        </w:rPr>
        <w:t>I</w:t>
      </w:r>
      <w:r>
        <w:rPr>
          <w:b/>
          <w:spacing w:val="2"/>
          <w:w w:val="112"/>
          <w:sz w:val="19"/>
          <w:szCs w:val="19"/>
        </w:rPr>
        <w:t>E</w:t>
      </w:r>
      <w:r>
        <w:rPr>
          <w:b/>
          <w:spacing w:val="3"/>
          <w:w w:val="112"/>
          <w:sz w:val="19"/>
          <w:szCs w:val="19"/>
        </w:rPr>
        <w:t>N</w:t>
      </w:r>
      <w:r>
        <w:rPr>
          <w:b/>
          <w:spacing w:val="2"/>
          <w:w w:val="94"/>
          <w:sz w:val="19"/>
          <w:szCs w:val="19"/>
        </w:rPr>
        <w:t>C</w:t>
      </w:r>
      <w:r>
        <w:rPr>
          <w:b/>
          <w:w w:val="106"/>
          <w:sz w:val="19"/>
          <w:szCs w:val="19"/>
        </w:rPr>
        <w:t>E</w:t>
      </w:r>
    </w:p>
    <w:p w:rsidR="008B6FDD" w:rsidRDefault="006C07FB" w:rsidP="00BF1D1E">
      <w:pPr>
        <w:spacing w:before="36"/>
        <w:ind w:left="114"/>
        <w:jc w:val="both"/>
        <w:rPr>
          <w:sz w:val="19"/>
          <w:szCs w:val="19"/>
        </w:rPr>
      </w:pPr>
      <w:r>
        <w:pict>
          <v:group id="_x0000_s1030" style="position:absolute;left:0;text-align:left;margin-left:27.25pt;margin-top:1.9pt;width:557.3pt;height:0;z-index:-251658752;mso-position-horizontal-relative:page" coordorigin="545,38" coordsize="11146,0">
            <v:shape id="_x0000_s1031" style="position:absolute;left:545;top:38;width:11146;height:0" coordorigin="545,38" coordsize="11146,0" path="m545,38r11145,e" filled="f" strokeweight=".82pt">
              <v:path arrowok="t"/>
            </v:shape>
            <w10:wrap anchorx="page"/>
          </v:group>
        </w:pict>
      </w:r>
      <w:r w:rsidR="00847720">
        <w:rPr>
          <w:b/>
          <w:spacing w:val="3"/>
          <w:sz w:val="19"/>
          <w:szCs w:val="19"/>
        </w:rPr>
        <w:t>Software Engineering Intern</w:t>
      </w:r>
      <w:r>
        <w:rPr>
          <w:b/>
          <w:sz w:val="19"/>
          <w:szCs w:val="19"/>
        </w:rPr>
        <w:t xml:space="preserve">                                                                                                                                         </w:t>
      </w:r>
      <w:r w:rsidR="00847720">
        <w:rPr>
          <w:b/>
          <w:sz w:val="19"/>
          <w:szCs w:val="19"/>
        </w:rPr>
        <w:t xml:space="preserve">                  </w:t>
      </w:r>
      <w:r w:rsidR="00847720">
        <w:rPr>
          <w:i/>
          <w:spacing w:val="1"/>
          <w:w w:val="80"/>
          <w:sz w:val="19"/>
          <w:szCs w:val="19"/>
        </w:rPr>
        <w:t>July</w:t>
      </w:r>
      <w:r>
        <w:rPr>
          <w:i/>
          <w:spacing w:val="14"/>
          <w:w w:val="80"/>
          <w:sz w:val="19"/>
          <w:szCs w:val="19"/>
        </w:rPr>
        <w:t xml:space="preserve"> </w:t>
      </w:r>
      <w:r>
        <w:rPr>
          <w:i/>
          <w:spacing w:val="1"/>
          <w:w w:val="97"/>
          <w:sz w:val="19"/>
          <w:szCs w:val="19"/>
        </w:rPr>
        <w:t>201</w:t>
      </w:r>
      <w:r w:rsidR="00847720">
        <w:rPr>
          <w:i/>
          <w:spacing w:val="2"/>
          <w:w w:val="97"/>
          <w:sz w:val="19"/>
          <w:szCs w:val="19"/>
        </w:rPr>
        <w:t>6</w:t>
      </w:r>
      <w:r>
        <w:rPr>
          <w:i/>
          <w:spacing w:val="3"/>
          <w:w w:val="116"/>
          <w:sz w:val="19"/>
          <w:szCs w:val="19"/>
        </w:rPr>
        <w:t>—</w:t>
      </w:r>
      <w:r>
        <w:rPr>
          <w:i/>
          <w:spacing w:val="2"/>
          <w:w w:val="86"/>
          <w:sz w:val="19"/>
          <w:szCs w:val="19"/>
        </w:rPr>
        <w:t>P</w:t>
      </w:r>
      <w:r>
        <w:rPr>
          <w:i/>
          <w:spacing w:val="1"/>
          <w:w w:val="86"/>
          <w:sz w:val="19"/>
          <w:szCs w:val="19"/>
        </w:rPr>
        <w:t>r</w:t>
      </w:r>
      <w:r>
        <w:rPr>
          <w:i/>
          <w:spacing w:val="1"/>
          <w:w w:val="68"/>
          <w:sz w:val="19"/>
          <w:szCs w:val="19"/>
        </w:rPr>
        <w:t>e</w:t>
      </w:r>
      <w:r>
        <w:rPr>
          <w:i/>
          <w:spacing w:val="1"/>
          <w:w w:val="77"/>
          <w:sz w:val="19"/>
          <w:szCs w:val="19"/>
        </w:rPr>
        <w:t>s</w:t>
      </w:r>
      <w:r>
        <w:rPr>
          <w:i/>
          <w:spacing w:val="1"/>
          <w:w w:val="68"/>
          <w:sz w:val="19"/>
          <w:szCs w:val="19"/>
        </w:rPr>
        <w:t>e</w:t>
      </w:r>
      <w:r>
        <w:rPr>
          <w:i/>
          <w:spacing w:val="1"/>
          <w:w w:val="88"/>
          <w:sz w:val="19"/>
          <w:szCs w:val="19"/>
        </w:rPr>
        <w:t>n</w:t>
      </w:r>
      <w:r>
        <w:rPr>
          <w:i/>
          <w:w w:val="93"/>
          <w:sz w:val="19"/>
          <w:szCs w:val="19"/>
        </w:rPr>
        <w:t>t</w:t>
      </w:r>
    </w:p>
    <w:p w:rsidR="008B6FDD" w:rsidRPr="0038140D" w:rsidRDefault="0038140D" w:rsidP="0038140D">
      <w:pPr>
        <w:spacing w:before="7"/>
        <w:ind w:left="114"/>
        <w:rPr>
          <w:sz w:val="19"/>
          <w:szCs w:val="19"/>
        </w:rPr>
      </w:pPr>
      <w:r>
        <w:rPr>
          <w:b/>
          <w:sz w:val="19"/>
          <w:szCs w:val="19"/>
        </w:rPr>
        <w:t xml:space="preserve">InsightFormation, </w:t>
      </w:r>
      <w:r w:rsidR="0051576A">
        <w:rPr>
          <w:b/>
          <w:sz w:val="19"/>
          <w:szCs w:val="19"/>
        </w:rPr>
        <w:t>Inc.</w:t>
      </w:r>
      <w:r w:rsidR="006C07FB">
        <w:rPr>
          <w:b/>
          <w:sz w:val="19"/>
          <w:szCs w:val="19"/>
        </w:rPr>
        <w:t xml:space="preserve">                                                                                                                                        </w:t>
      </w:r>
      <w:r w:rsidR="00BF1D1E">
        <w:rPr>
          <w:b/>
          <w:sz w:val="19"/>
          <w:szCs w:val="19"/>
        </w:rPr>
        <w:t xml:space="preserve">                               </w:t>
      </w:r>
      <w:r>
        <w:rPr>
          <w:i/>
          <w:spacing w:val="2"/>
          <w:w w:val="82"/>
          <w:sz w:val="19"/>
          <w:szCs w:val="19"/>
        </w:rPr>
        <w:t>New York City, NY</w:t>
      </w:r>
      <w:r w:rsidR="006C07FB">
        <w:rPr>
          <w:b/>
          <w:sz w:val="19"/>
          <w:szCs w:val="19"/>
        </w:rPr>
        <w:t xml:space="preserve">                              </w:t>
      </w:r>
      <w:r w:rsidR="006C07FB">
        <w:rPr>
          <w:b/>
          <w:spacing w:val="15"/>
          <w:sz w:val="19"/>
          <w:szCs w:val="19"/>
        </w:rPr>
        <w:t xml:space="preserve"> </w:t>
      </w:r>
    </w:p>
    <w:p w:rsidR="008B6FDD" w:rsidRPr="0038140D" w:rsidRDefault="0038140D" w:rsidP="0038140D">
      <w:pPr>
        <w:pStyle w:val="ListParagraph"/>
        <w:numPr>
          <w:ilvl w:val="0"/>
          <w:numId w:val="4"/>
        </w:numPr>
        <w:spacing w:before="7"/>
        <w:rPr>
          <w:sz w:val="19"/>
          <w:szCs w:val="19"/>
        </w:rPr>
      </w:pPr>
      <w:r>
        <w:t>Defined and developed the application’s presentation layer using HTML5, CSS3, JavaScript and jQuery Scripting</w:t>
      </w:r>
    </w:p>
    <w:p w:rsidR="008B6FDD" w:rsidRPr="0038140D" w:rsidRDefault="006C07FB" w:rsidP="0038140D">
      <w:pPr>
        <w:pStyle w:val="ListParagraph"/>
        <w:numPr>
          <w:ilvl w:val="0"/>
          <w:numId w:val="4"/>
        </w:numPr>
        <w:spacing w:before="7" w:line="247" w:lineRule="auto"/>
        <w:ind w:right="378"/>
        <w:rPr>
          <w:sz w:val="19"/>
          <w:szCs w:val="19"/>
        </w:rPr>
      </w:pPr>
      <w:r w:rsidRPr="0038140D">
        <w:rPr>
          <w:spacing w:val="3"/>
          <w:sz w:val="19"/>
          <w:szCs w:val="19"/>
        </w:rPr>
        <w:t>O</w:t>
      </w:r>
      <w:r w:rsidRPr="0038140D">
        <w:rPr>
          <w:spacing w:val="1"/>
          <w:sz w:val="19"/>
          <w:szCs w:val="19"/>
        </w:rPr>
        <w:t>rga</w:t>
      </w:r>
      <w:r w:rsidRPr="0038140D">
        <w:rPr>
          <w:spacing w:val="2"/>
          <w:sz w:val="19"/>
          <w:szCs w:val="19"/>
        </w:rPr>
        <w:t>n</w:t>
      </w:r>
      <w:r w:rsidRPr="0038140D">
        <w:rPr>
          <w:spacing w:val="1"/>
          <w:sz w:val="19"/>
          <w:szCs w:val="19"/>
        </w:rPr>
        <w:t>ize</w:t>
      </w:r>
      <w:r w:rsidRPr="0038140D">
        <w:rPr>
          <w:sz w:val="19"/>
          <w:szCs w:val="19"/>
        </w:rPr>
        <w:t>d</w:t>
      </w:r>
      <w:r w:rsidRPr="0038140D">
        <w:rPr>
          <w:spacing w:val="6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a</w:t>
      </w:r>
      <w:r w:rsidRPr="0038140D">
        <w:rPr>
          <w:spacing w:val="2"/>
          <w:sz w:val="19"/>
          <w:szCs w:val="19"/>
        </w:rPr>
        <w:t>n</w:t>
      </w:r>
      <w:r w:rsidRPr="0038140D">
        <w:rPr>
          <w:sz w:val="19"/>
          <w:szCs w:val="19"/>
        </w:rPr>
        <w:t>d</w:t>
      </w:r>
      <w:r w:rsidRPr="0038140D">
        <w:rPr>
          <w:spacing w:val="7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i</w:t>
      </w:r>
      <w:r w:rsidRPr="0038140D">
        <w:rPr>
          <w:spacing w:val="2"/>
          <w:sz w:val="19"/>
          <w:szCs w:val="19"/>
        </w:rPr>
        <w:t>mp</w:t>
      </w:r>
      <w:r w:rsidRPr="0038140D">
        <w:rPr>
          <w:spacing w:val="1"/>
          <w:sz w:val="19"/>
          <w:szCs w:val="19"/>
        </w:rPr>
        <w:t>le</w:t>
      </w:r>
      <w:r w:rsidRPr="0038140D">
        <w:rPr>
          <w:spacing w:val="2"/>
          <w:sz w:val="19"/>
          <w:szCs w:val="19"/>
        </w:rPr>
        <w:t>m</w:t>
      </w:r>
      <w:r w:rsidRPr="0038140D">
        <w:rPr>
          <w:spacing w:val="1"/>
          <w:sz w:val="19"/>
          <w:szCs w:val="19"/>
        </w:rPr>
        <w:t>e</w:t>
      </w:r>
      <w:r w:rsidRPr="0038140D">
        <w:rPr>
          <w:spacing w:val="2"/>
          <w:sz w:val="19"/>
          <w:szCs w:val="19"/>
        </w:rPr>
        <w:t>n</w:t>
      </w:r>
      <w:r w:rsidRPr="0038140D">
        <w:rPr>
          <w:spacing w:val="1"/>
          <w:sz w:val="19"/>
          <w:szCs w:val="19"/>
        </w:rPr>
        <w:t>te</w:t>
      </w:r>
      <w:r w:rsidRPr="0038140D">
        <w:rPr>
          <w:sz w:val="19"/>
          <w:szCs w:val="19"/>
        </w:rPr>
        <w:t>d</w:t>
      </w:r>
      <w:r w:rsidRPr="0038140D">
        <w:rPr>
          <w:spacing w:val="4"/>
          <w:sz w:val="19"/>
          <w:szCs w:val="19"/>
        </w:rPr>
        <w:t xml:space="preserve"> </w:t>
      </w:r>
      <w:r w:rsidRPr="0038140D">
        <w:rPr>
          <w:spacing w:val="2"/>
          <w:sz w:val="19"/>
          <w:szCs w:val="19"/>
        </w:rPr>
        <w:t>Goo</w:t>
      </w:r>
      <w:r w:rsidRPr="0038140D">
        <w:rPr>
          <w:spacing w:val="1"/>
          <w:sz w:val="19"/>
          <w:szCs w:val="19"/>
        </w:rPr>
        <w:t>gl</w:t>
      </w:r>
      <w:r w:rsidRPr="0038140D">
        <w:rPr>
          <w:sz w:val="19"/>
          <w:szCs w:val="19"/>
        </w:rPr>
        <w:t>e</w:t>
      </w:r>
      <w:r w:rsidRPr="0038140D">
        <w:rPr>
          <w:spacing w:val="9"/>
          <w:sz w:val="19"/>
          <w:szCs w:val="19"/>
        </w:rPr>
        <w:t xml:space="preserve"> </w:t>
      </w:r>
      <w:r w:rsidRPr="0038140D">
        <w:rPr>
          <w:spacing w:val="2"/>
          <w:w w:val="95"/>
          <w:sz w:val="19"/>
          <w:szCs w:val="19"/>
        </w:rPr>
        <w:t>An</w:t>
      </w:r>
      <w:r w:rsidRPr="0038140D">
        <w:rPr>
          <w:spacing w:val="1"/>
          <w:w w:val="95"/>
          <w:sz w:val="19"/>
          <w:szCs w:val="19"/>
        </w:rPr>
        <w:t>alytic</w:t>
      </w:r>
      <w:r w:rsidRPr="0038140D">
        <w:rPr>
          <w:w w:val="95"/>
          <w:sz w:val="19"/>
          <w:szCs w:val="19"/>
        </w:rPr>
        <w:t>s</w:t>
      </w:r>
      <w:r w:rsidRPr="0038140D">
        <w:rPr>
          <w:spacing w:val="10"/>
          <w:w w:val="95"/>
          <w:sz w:val="19"/>
          <w:szCs w:val="19"/>
        </w:rPr>
        <w:t xml:space="preserve"> </w:t>
      </w:r>
      <w:r w:rsidRPr="0038140D">
        <w:rPr>
          <w:spacing w:val="2"/>
          <w:sz w:val="19"/>
          <w:szCs w:val="19"/>
        </w:rPr>
        <w:t>d</w:t>
      </w:r>
      <w:r w:rsidRPr="0038140D">
        <w:rPr>
          <w:spacing w:val="1"/>
          <w:sz w:val="19"/>
          <w:szCs w:val="19"/>
        </w:rPr>
        <w:t>at</w:t>
      </w:r>
      <w:r w:rsidRPr="0038140D">
        <w:rPr>
          <w:sz w:val="19"/>
          <w:szCs w:val="19"/>
        </w:rPr>
        <w:t>a</w:t>
      </w:r>
      <w:r w:rsidRPr="0038140D">
        <w:rPr>
          <w:spacing w:val="1"/>
          <w:sz w:val="19"/>
          <w:szCs w:val="19"/>
        </w:rPr>
        <w:t xml:space="preserve"> tracki</w:t>
      </w:r>
      <w:r w:rsidRPr="0038140D">
        <w:rPr>
          <w:spacing w:val="2"/>
          <w:sz w:val="19"/>
          <w:szCs w:val="19"/>
        </w:rPr>
        <w:t>n</w:t>
      </w:r>
      <w:r w:rsidRPr="0038140D">
        <w:rPr>
          <w:sz w:val="19"/>
          <w:szCs w:val="19"/>
        </w:rPr>
        <w:t>g</w:t>
      </w:r>
      <w:r w:rsidRPr="0038140D">
        <w:rPr>
          <w:spacing w:val="-11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ca</w:t>
      </w:r>
      <w:r w:rsidRPr="0038140D">
        <w:rPr>
          <w:spacing w:val="2"/>
          <w:sz w:val="19"/>
          <w:szCs w:val="19"/>
        </w:rPr>
        <w:t>mp</w:t>
      </w:r>
      <w:r w:rsidRPr="0038140D">
        <w:rPr>
          <w:spacing w:val="1"/>
          <w:sz w:val="19"/>
          <w:szCs w:val="19"/>
        </w:rPr>
        <w:t>aig</w:t>
      </w:r>
      <w:r w:rsidRPr="0038140D">
        <w:rPr>
          <w:spacing w:val="2"/>
          <w:sz w:val="19"/>
          <w:szCs w:val="19"/>
        </w:rPr>
        <w:t>n</w:t>
      </w:r>
      <w:r w:rsidRPr="0038140D">
        <w:rPr>
          <w:sz w:val="19"/>
          <w:szCs w:val="19"/>
        </w:rPr>
        <w:t>s</w:t>
      </w:r>
      <w:r w:rsidRPr="0038140D">
        <w:rPr>
          <w:spacing w:val="-14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t</w:t>
      </w:r>
      <w:r w:rsidRPr="0038140D">
        <w:rPr>
          <w:sz w:val="19"/>
          <w:szCs w:val="19"/>
        </w:rPr>
        <w:t>o</w:t>
      </w:r>
      <w:r w:rsidRPr="0038140D">
        <w:rPr>
          <w:spacing w:val="13"/>
          <w:sz w:val="19"/>
          <w:szCs w:val="19"/>
        </w:rPr>
        <w:t xml:space="preserve"> </w:t>
      </w:r>
      <w:r w:rsidRPr="0038140D">
        <w:rPr>
          <w:spacing w:val="2"/>
          <w:w w:val="96"/>
          <w:sz w:val="19"/>
          <w:szCs w:val="19"/>
        </w:rPr>
        <w:t>m</w:t>
      </w:r>
      <w:r w:rsidRPr="0038140D">
        <w:rPr>
          <w:spacing w:val="1"/>
          <w:w w:val="96"/>
          <w:sz w:val="19"/>
          <w:szCs w:val="19"/>
        </w:rPr>
        <w:t>axi</w:t>
      </w:r>
      <w:r w:rsidRPr="0038140D">
        <w:rPr>
          <w:spacing w:val="2"/>
          <w:w w:val="96"/>
          <w:sz w:val="19"/>
          <w:szCs w:val="19"/>
        </w:rPr>
        <w:t>m</w:t>
      </w:r>
      <w:r w:rsidRPr="0038140D">
        <w:rPr>
          <w:spacing w:val="1"/>
          <w:w w:val="96"/>
          <w:sz w:val="19"/>
          <w:szCs w:val="19"/>
        </w:rPr>
        <w:t>iz</w:t>
      </w:r>
      <w:r w:rsidRPr="0038140D">
        <w:rPr>
          <w:w w:val="96"/>
          <w:sz w:val="19"/>
          <w:szCs w:val="19"/>
        </w:rPr>
        <w:t>e</w:t>
      </w:r>
      <w:r w:rsidRPr="0038140D">
        <w:rPr>
          <w:spacing w:val="12"/>
          <w:w w:val="96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t</w:t>
      </w:r>
      <w:r w:rsidRPr="0038140D">
        <w:rPr>
          <w:spacing w:val="2"/>
          <w:sz w:val="19"/>
          <w:szCs w:val="19"/>
        </w:rPr>
        <w:t>h</w:t>
      </w:r>
      <w:r w:rsidRPr="0038140D">
        <w:rPr>
          <w:sz w:val="19"/>
          <w:szCs w:val="19"/>
        </w:rPr>
        <w:t>e</w:t>
      </w:r>
      <w:r w:rsidRPr="0038140D">
        <w:rPr>
          <w:spacing w:val="11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effective</w:t>
      </w:r>
      <w:r w:rsidRPr="0038140D">
        <w:rPr>
          <w:spacing w:val="2"/>
          <w:sz w:val="19"/>
          <w:szCs w:val="19"/>
        </w:rPr>
        <w:t>n</w:t>
      </w:r>
      <w:r w:rsidRPr="0038140D">
        <w:rPr>
          <w:spacing w:val="1"/>
          <w:sz w:val="19"/>
          <w:szCs w:val="19"/>
        </w:rPr>
        <w:t>es</w:t>
      </w:r>
      <w:r w:rsidRPr="0038140D">
        <w:rPr>
          <w:sz w:val="19"/>
          <w:szCs w:val="19"/>
        </w:rPr>
        <w:t>s</w:t>
      </w:r>
      <w:r w:rsidRPr="0038140D">
        <w:rPr>
          <w:spacing w:val="-14"/>
          <w:sz w:val="19"/>
          <w:szCs w:val="19"/>
        </w:rPr>
        <w:t xml:space="preserve"> </w:t>
      </w:r>
      <w:r w:rsidRPr="0038140D">
        <w:rPr>
          <w:spacing w:val="2"/>
          <w:sz w:val="19"/>
          <w:szCs w:val="19"/>
        </w:rPr>
        <w:t>o</w:t>
      </w:r>
      <w:r w:rsidRPr="0038140D">
        <w:rPr>
          <w:sz w:val="19"/>
          <w:szCs w:val="19"/>
        </w:rPr>
        <w:t>f</w:t>
      </w:r>
      <w:r w:rsidRPr="0038140D">
        <w:rPr>
          <w:spacing w:val="9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e</w:t>
      </w:r>
      <w:r w:rsidRPr="0038140D">
        <w:rPr>
          <w:spacing w:val="2"/>
          <w:sz w:val="19"/>
          <w:szCs w:val="19"/>
        </w:rPr>
        <w:t>m</w:t>
      </w:r>
      <w:r w:rsidRPr="0038140D">
        <w:rPr>
          <w:spacing w:val="1"/>
          <w:sz w:val="19"/>
          <w:szCs w:val="19"/>
        </w:rPr>
        <w:t>ai</w:t>
      </w:r>
      <w:r w:rsidRPr="0038140D">
        <w:rPr>
          <w:sz w:val="19"/>
          <w:szCs w:val="19"/>
        </w:rPr>
        <w:t>l</w:t>
      </w:r>
      <w:r w:rsidRPr="0038140D">
        <w:rPr>
          <w:spacing w:val="-17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re</w:t>
      </w:r>
      <w:r w:rsidRPr="0038140D">
        <w:rPr>
          <w:spacing w:val="2"/>
          <w:sz w:val="19"/>
          <w:szCs w:val="19"/>
        </w:rPr>
        <w:t>m</w:t>
      </w:r>
      <w:r w:rsidRPr="0038140D">
        <w:rPr>
          <w:spacing w:val="1"/>
          <w:sz w:val="19"/>
          <w:szCs w:val="19"/>
        </w:rPr>
        <w:t>arketi</w:t>
      </w:r>
      <w:r w:rsidRPr="0038140D">
        <w:rPr>
          <w:spacing w:val="2"/>
          <w:sz w:val="19"/>
          <w:szCs w:val="19"/>
        </w:rPr>
        <w:t>n</w:t>
      </w:r>
      <w:r w:rsidRPr="0038140D">
        <w:rPr>
          <w:sz w:val="19"/>
          <w:szCs w:val="19"/>
        </w:rPr>
        <w:t>g</w:t>
      </w:r>
      <w:r w:rsidRPr="0038140D">
        <w:rPr>
          <w:spacing w:val="-8"/>
          <w:sz w:val="19"/>
          <w:szCs w:val="19"/>
        </w:rPr>
        <w:t xml:space="preserve"> </w:t>
      </w:r>
      <w:r w:rsidRPr="0038140D">
        <w:rPr>
          <w:spacing w:val="1"/>
          <w:w w:val="96"/>
          <w:sz w:val="19"/>
          <w:szCs w:val="19"/>
        </w:rPr>
        <w:t>i</w:t>
      </w:r>
      <w:r w:rsidRPr="0038140D">
        <w:rPr>
          <w:spacing w:val="2"/>
          <w:w w:val="96"/>
          <w:sz w:val="19"/>
          <w:szCs w:val="19"/>
        </w:rPr>
        <w:t>n</w:t>
      </w:r>
      <w:r w:rsidRPr="0038140D">
        <w:rPr>
          <w:spacing w:val="1"/>
          <w:w w:val="96"/>
          <w:sz w:val="19"/>
          <w:szCs w:val="19"/>
        </w:rPr>
        <w:t>itiati</w:t>
      </w:r>
      <w:r w:rsidRPr="0038140D">
        <w:rPr>
          <w:spacing w:val="2"/>
          <w:w w:val="96"/>
          <w:sz w:val="19"/>
          <w:szCs w:val="19"/>
        </w:rPr>
        <w:t>v</w:t>
      </w:r>
      <w:r w:rsidRPr="0038140D">
        <w:rPr>
          <w:spacing w:val="1"/>
          <w:w w:val="96"/>
          <w:sz w:val="19"/>
          <w:szCs w:val="19"/>
        </w:rPr>
        <w:t>e</w:t>
      </w:r>
      <w:r w:rsidRPr="0038140D">
        <w:rPr>
          <w:w w:val="96"/>
          <w:sz w:val="19"/>
          <w:szCs w:val="19"/>
        </w:rPr>
        <w:t>s</w:t>
      </w:r>
      <w:r w:rsidRPr="0038140D">
        <w:rPr>
          <w:spacing w:val="7"/>
          <w:w w:val="96"/>
          <w:sz w:val="19"/>
          <w:szCs w:val="19"/>
        </w:rPr>
        <w:t xml:space="preserve"> </w:t>
      </w:r>
      <w:r w:rsidRPr="0038140D">
        <w:rPr>
          <w:spacing w:val="1"/>
          <w:w w:val="106"/>
          <w:sz w:val="19"/>
          <w:szCs w:val="19"/>
        </w:rPr>
        <w:t>t</w:t>
      </w:r>
      <w:r w:rsidRPr="0038140D">
        <w:rPr>
          <w:spacing w:val="2"/>
          <w:w w:val="106"/>
          <w:sz w:val="19"/>
          <w:szCs w:val="19"/>
        </w:rPr>
        <w:t>h</w:t>
      </w:r>
      <w:r w:rsidRPr="0038140D">
        <w:rPr>
          <w:spacing w:val="1"/>
          <w:w w:val="94"/>
          <w:sz w:val="19"/>
          <w:szCs w:val="19"/>
        </w:rPr>
        <w:t>a</w:t>
      </w:r>
      <w:r w:rsidRPr="0038140D">
        <w:rPr>
          <w:w w:val="109"/>
          <w:sz w:val="19"/>
          <w:szCs w:val="19"/>
        </w:rPr>
        <w:t xml:space="preserve">t </w:t>
      </w:r>
      <w:r w:rsidRPr="0038140D">
        <w:rPr>
          <w:spacing w:val="2"/>
          <w:sz w:val="19"/>
          <w:szCs w:val="19"/>
        </w:rPr>
        <w:t>w</w:t>
      </w:r>
      <w:r w:rsidRPr="0038140D">
        <w:rPr>
          <w:spacing w:val="1"/>
          <w:sz w:val="19"/>
          <w:szCs w:val="19"/>
        </w:rPr>
        <w:t>er</w:t>
      </w:r>
      <w:r w:rsidRPr="0038140D">
        <w:rPr>
          <w:sz w:val="19"/>
          <w:szCs w:val="19"/>
        </w:rPr>
        <w:t>e</w:t>
      </w:r>
      <w:r w:rsidRPr="0038140D">
        <w:rPr>
          <w:spacing w:val="-5"/>
          <w:sz w:val="19"/>
          <w:szCs w:val="19"/>
        </w:rPr>
        <w:t xml:space="preserve"> </w:t>
      </w:r>
      <w:r w:rsidRPr="0038140D">
        <w:rPr>
          <w:spacing w:val="2"/>
          <w:sz w:val="19"/>
          <w:szCs w:val="19"/>
        </w:rPr>
        <w:t>d</w:t>
      </w:r>
      <w:r w:rsidRPr="0038140D">
        <w:rPr>
          <w:spacing w:val="1"/>
          <w:sz w:val="19"/>
          <w:szCs w:val="19"/>
        </w:rPr>
        <w:t>e</w:t>
      </w:r>
      <w:r w:rsidRPr="0038140D">
        <w:rPr>
          <w:spacing w:val="2"/>
          <w:sz w:val="19"/>
          <w:szCs w:val="19"/>
        </w:rPr>
        <w:t>p</w:t>
      </w:r>
      <w:r w:rsidRPr="0038140D">
        <w:rPr>
          <w:spacing w:val="1"/>
          <w:sz w:val="19"/>
          <w:szCs w:val="19"/>
        </w:rPr>
        <w:t>l</w:t>
      </w:r>
      <w:r w:rsidRPr="0038140D">
        <w:rPr>
          <w:spacing w:val="2"/>
          <w:sz w:val="19"/>
          <w:szCs w:val="19"/>
        </w:rPr>
        <w:t>o</w:t>
      </w:r>
      <w:r w:rsidRPr="0038140D">
        <w:rPr>
          <w:spacing w:val="1"/>
          <w:sz w:val="19"/>
          <w:szCs w:val="19"/>
        </w:rPr>
        <w:t>ye</w:t>
      </w:r>
      <w:r w:rsidRPr="0038140D">
        <w:rPr>
          <w:sz w:val="19"/>
          <w:szCs w:val="19"/>
        </w:rPr>
        <w:t>d</w:t>
      </w:r>
      <w:r w:rsidRPr="0038140D">
        <w:rPr>
          <w:spacing w:val="-7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usi</w:t>
      </w:r>
      <w:r w:rsidRPr="0038140D">
        <w:rPr>
          <w:spacing w:val="2"/>
          <w:sz w:val="19"/>
          <w:szCs w:val="19"/>
        </w:rPr>
        <w:t>n</w:t>
      </w:r>
      <w:r w:rsidRPr="0038140D">
        <w:rPr>
          <w:sz w:val="19"/>
          <w:szCs w:val="19"/>
        </w:rPr>
        <w:t>g</w:t>
      </w:r>
      <w:r w:rsidRPr="0038140D">
        <w:rPr>
          <w:spacing w:val="-8"/>
          <w:sz w:val="19"/>
          <w:szCs w:val="19"/>
        </w:rPr>
        <w:t xml:space="preserve"> </w:t>
      </w:r>
      <w:r w:rsidRPr="0038140D">
        <w:rPr>
          <w:spacing w:val="1"/>
          <w:w w:val="89"/>
          <w:sz w:val="19"/>
          <w:szCs w:val="19"/>
        </w:rPr>
        <w:t>S</w:t>
      </w:r>
      <w:r w:rsidRPr="0038140D">
        <w:rPr>
          <w:spacing w:val="1"/>
          <w:w w:val="94"/>
          <w:sz w:val="19"/>
          <w:szCs w:val="19"/>
        </w:rPr>
        <w:t>a</w:t>
      </w:r>
      <w:r w:rsidRPr="0038140D">
        <w:rPr>
          <w:spacing w:val="1"/>
          <w:w w:val="85"/>
          <w:sz w:val="19"/>
          <w:szCs w:val="19"/>
        </w:rPr>
        <w:t>l</w:t>
      </w:r>
      <w:r w:rsidRPr="0038140D">
        <w:rPr>
          <w:spacing w:val="1"/>
          <w:w w:val="97"/>
          <w:sz w:val="19"/>
          <w:szCs w:val="19"/>
        </w:rPr>
        <w:t>es</w:t>
      </w:r>
      <w:r w:rsidRPr="0038140D">
        <w:rPr>
          <w:spacing w:val="1"/>
          <w:sz w:val="19"/>
          <w:szCs w:val="19"/>
        </w:rPr>
        <w:t>f</w:t>
      </w:r>
      <w:r w:rsidRPr="0038140D">
        <w:rPr>
          <w:spacing w:val="2"/>
          <w:w w:val="105"/>
          <w:sz w:val="19"/>
          <w:szCs w:val="19"/>
        </w:rPr>
        <w:t>o</w:t>
      </w:r>
      <w:r w:rsidRPr="0038140D">
        <w:rPr>
          <w:spacing w:val="1"/>
          <w:w w:val="103"/>
          <w:sz w:val="19"/>
          <w:szCs w:val="19"/>
        </w:rPr>
        <w:t>r</w:t>
      </w:r>
      <w:r w:rsidRPr="0038140D">
        <w:rPr>
          <w:spacing w:val="1"/>
          <w:w w:val="97"/>
          <w:sz w:val="19"/>
          <w:szCs w:val="19"/>
        </w:rPr>
        <w:t>ce</w:t>
      </w:r>
      <w:r w:rsidRPr="0038140D">
        <w:rPr>
          <w:spacing w:val="1"/>
          <w:w w:val="68"/>
          <w:sz w:val="19"/>
          <w:szCs w:val="19"/>
        </w:rPr>
        <w:t>’</w:t>
      </w:r>
      <w:r w:rsidRPr="0038140D">
        <w:rPr>
          <w:w w:val="97"/>
          <w:sz w:val="19"/>
          <w:szCs w:val="19"/>
        </w:rPr>
        <w:t>s</w:t>
      </w:r>
      <w:r w:rsidRPr="0038140D">
        <w:rPr>
          <w:spacing w:val="4"/>
          <w:sz w:val="19"/>
          <w:szCs w:val="19"/>
        </w:rPr>
        <w:t xml:space="preserve"> </w:t>
      </w:r>
      <w:r w:rsidRPr="0038140D">
        <w:rPr>
          <w:spacing w:val="2"/>
          <w:sz w:val="19"/>
          <w:szCs w:val="19"/>
        </w:rPr>
        <w:t>m</w:t>
      </w:r>
      <w:r w:rsidRPr="0038140D">
        <w:rPr>
          <w:spacing w:val="1"/>
          <w:sz w:val="19"/>
          <w:szCs w:val="19"/>
        </w:rPr>
        <w:t>arketi</w:t>
      </w:r>
      <w:r w:rsidRPr="0038140D">
        <w:rPr>
          <w:spacing w:val="2"/>
          <w:sz w:val="19"/>
          <w:szCs w:val="19"/>
        </w:rPr>
        <w:t>n</w:t>
      </w:r>
      <w:r w:rsidRPr="0038140D">
        <w:rPr>
          <w:sz w:val="19"/>
          <w:szCs w:val="19"/>
        </w:rPr>
        <w:t>g</w:t>
      </w:r>
      <w:r w:rsidRPr="0038140D">
        <w:rPr>
          <w:spacing w:val="-8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cl</w:t>
      </w:r>
      <w:r w:rsidRPr="0038140D">
        <w:rPr>
          <w:spacing w:val="2"/>
          <w:sz w:val="19"/>
          <w:szCs w:val="19"/>
        </w:rPr>
        <w:t>o</w:t>
      </w:r>
      <w:r w:rsidRPr="0038140D">
        <w:rPr>
          <w:spacing w:val="1"/>
          <w:sz w:val="19"/>
          <w:szCs w:val="19"/>
        </w:rPr>
        <w:t>u</w:t>
      </w:r>
      <w:r w:rsidRPr="0038140D">
        <w:rPr>
          <w:sz w:val="19"/>
          <w:szCs w:val="19"/>
        </w:rPr>
        <w:t>d</w:t>
      </w:r>
      <w:r w:rsidRPr="0038140D">
        <w:rPr>
          <w:spacing w:val="2"/>
          <w:sz w:val="19"/>
          <w:szCs w:val="19"/>
        </w:rPr>
        <w:t xml:space="preserve"> </w:t>
      </w:r>
      <w:r w:rsidRPr="0038140D">
        <w:rPr>
          <w:spacing w:val="1"/>
          <w:sz w:val="19"/>
          <w:szCs w:val="19"/>
        </w:rPr>
        <w:t>s</w:t>
      </w:r>
      <w:r w:rsidRPr="0038140D">
        <w:rPr>
          <w:spacing w:val="2"/>
          <w:sz w:val="19"/>
          <w:szCs w:val="19"/>
        </w:rPr>
        <w:t>o</w:t>
      </w:r>
      <w:r w:rsidRPr="0038140D">
        <w:rPr>
          <w:spacing w:val="1"/>
          <w:sz w:val="19"/>
          <w:szCs w:val="19"/>
        </w:rPr>
        <w:t>ft</w:t>
      </w:r>
      <w:r w:rsidRPr="0038140D">
        <w:rPr>
          <w:spacing w:val="2"/>
          <w:sz w:val="19"/>
          <w:szCs w:val="19"/>
        </w:rPr>
        <w:t>w</w:t>
      </w:r>
      <w:r w:rsidRPr="0038140D">
        <w:rPr>
          <w:spacing w:val="1"/>
          <w:sz w:val="19"/>
          <w:szCs w:val="19"/>
        </w:rPr>
        <w:t>ar</w:t>
      </w:r>
      <w:r w:rsidRPr="0038140D">
        <w:rPr>
          <w:sz w:val="19"/>
          <w:szCs w:val="19"/>
        </w:rPr>
        <w:t>e</w:t>
      </w:r>
    </w:p>
    <w:p w:rsidR="008B6FDD" w:rsidRPr="0038140D" w:rsidRDefault="0038140D" w:rsidP="0038140D">
      <w:pPr>
        <w:pStyle w:val="ListParagraph"/>
        <w:numPr>
          <w:ilvl w:val="0"/>
          <w:numId w:val="4"/>
        </w:numPr>
        <w:spacing w:line="200" w:lineRule="exact"/>
        <w:rPr>
          <w:sz w:val="19"/>
          <w:szCs w:val="19"/>
        </w:rPr>
      </w:pPr>
      <w:r>
        <w:t>Used Test</w:t>
      </w:r>
      <w:r>
        <w:softHyphen/>
      </w:r>
      <w:r>
        <w:t xml:space="preserve"> </w:t>
      </w:r>
      <w:r>
        <w:t>Driven Developm</w:t>
      </w:r>
      <w:r w:rsidR="00E86B73">
        <w:t>ent with SCRUM Agile methodology</w:t>
      </w:r>
    </w:p>
    <w:p w:rsidR="008B6FDD" w:rsidRDefault="0038140D" w:rsidP="0038140D">
      <w:pPr>
        <w:pStyle w:val="ListParagraph"/>
        <w:numPr>
          <w:ilvl w:val="0"/>
          <w:numId w:val="4"/>
        </w:numPr>
        <w:spacing w:before="7" w:line="247" w:lineRule="auto"/>
        <w:ind w:right="378"/>
      </w:pPr>
      <w:r>
        <w:t>Monitored develo</w:t>
      </w:r>
      <w:r w:rsidR="00BF1D1E">
        <w:t>ped applications and fixed bugs</w:t>
      </w:r>
    </w:p>
    <w:p w:rsidR="0038140D" w:rsidRPr="0038140D" w:rsidRDefault="0038140D" w:rsidP="00CE4285">
      <w:pPr>
        <w:pStyle w:val="ListParagraph"/>
        <w:numPr>
          <w:ilvl w:val="0"/>
          <w:numId w:val="4"/>
        </w:numPr>
        <w:spacing w:before="7" w:line="247" w:lineRule="auto"/>
        <w:ind w:right="378"/>
      </w:pPr>
      <w:r w:rsidRPr="0038140D">
        <w:rPr>
          <w:sz w:val="19"/>
          <w:szCs w:val="19"/>
        </w:rPr>
        <w:t>Handled different Content Management Systems like WordPress, Joomla, SquareSpace</w:t>
      </w:r>
      <w:r w:rsidRPr="0038140D">
        <w:t xml:space="preserve"> </w:t>
      </w:r>
    </w:p>
    <w:p w:rsidR="001B643F" w:rsidRPr="001B643F" w:rsidRDefault="001B643F" w:rsidP="00CE4285">
      <w:pPr>
        <w:pStyle w:val="ListParagraph"/>
        <w:numPr>
          <w:ilvl w:val="0"/>
          <w:numId w:val="4"/>
        </w:numPr>
        <w:spacing w:before="7" w:line="247" w:lineRule="auto"/>
        <w:ind w:right="378"/>
        <w:rPr>
          <w:color w:val="000000" w:themeColor="text1"/>
          <w:sz w:val="19"/>
          <w:szCs w:val="19"/>
        </w:rPr>
      </w:pPr>
      <w:r w:rsidRPr="001B643F">
        <w:rPr>
          <w:color w:val="000000" w:themeColor="text1"/>
          <w:sz w:val="19"/>
          <w:szCs w:val="19"/>
          <w:shd w:val="clear" w:color="auto" w:fill="FFFFFF"/>
        </w:rPr>
        <w:t>Performed Backend Testing by developing and executing SQL queries to validate data</w:t>
      </w:r>
    </w:p>
    <w:p w:rsidR="0038140D" w:rsidRDefault="0038140D">
      <w:pPr>
        <w:spacing w:before="7" w:line="247" w:lineRule="auto"/>
        <w:ind w:left="294" w:right="378" w:hanging="180"/>
      </w:pPr>
    </w:p>
    <w:p w:rsidR="008B6FDD" w:rsidRDefault="0016608F" w:rsidP="00BF1D1E">
      <w:pPr>
        <w:jc w:val="both"/>
        <w:rPr>
          <w:sz w:val="19"/>
          <w:szCs w:val="19"/>
        </w:rPr>
      </w:pPr>
      <w:r>
        <w:rPr>
          <w:sz w:val="13"/>
          <w:szCs w:val="13"/>
        </w:rPr>
        <w:t xml:space="preserve">  </w:t>
      </w:r>
      <w:r w:rsidR="0038140D">
        <w:rPr>
          <w:sz w:val="13"/>
          <w:szCs w:val="13"/>
        </w:rPr>
        <w:t xml:space="preserve"> </w:t>
      </w:r>
      <w:r w:rsidR="0038140D" w:rsidRPr="00F23395">
        <w:rPr>
          <w:b/>
          <w:sz w:val="19"/>
          <w:szCs w:val="19"/>
        </w:rPr>
        <w:t>Software Engineer</w:t>
      </w:r>
      <w:r w:rsidRPr="00F23395">
        <w:rPr>
          <w:b/>
          <w:sz w:val="19"/>
          <w:szCs w:val="19"/>
        </w:rPr>
        <w:t xml:space="preserve">/ </w:t>
      </w:r>
      <w:r w:rsidR="006C07FB">
        <w:rPr>
          <w:b/>
          <w:sz w:val="19"/>
          <w:szCs w:val="19"/>
        </w:rPr>
        <w:t>IT</w:t>
      </w:r>
      <w:r w:rsidR="00F23395">
        <w:rPr>
          <w:b/>
          <w:sz w:val="19"/>
          <w:szCs w:val="19"/>
        </w:rPr>
        <w:t xml:space="preserve"> A</w:t>
      </w:r>
      <w:r w:rsidRPr="00F23395">
        <w:rPr>
          <w:b/>
          <w:sz w:val="19"/>
          <w:szCs w:val="19"/>
        </w:rPr>
        <w:t>nalyst</w:t>
      </w:r>
      <w:r w:rsidR="006C07FB" w:rsidRPr="00F23395">
        <w:rPr>
          <w:b/>
          <w:sz w:val="19"/>
          <w:szCs w:val="19"/>
        </w:rPr>
        <w:t xml:space="preserve">                                                                      </w:t>
      </w:r>
      <w:r w:rsidR="006C07FB" w:rsidRPr="00F23395">
        <w:rPr>
          <w:i/>
          <w:spacing w:val="2"/>
          <w:w w:val="80"/>
          <w:sz w:val="19"/>
          <w:szCs w:val="19"/>
        </w:rPr>
        <w:t xml:space="preserve">      </w:t>
      </w:r>
      <w:r w:rsidRPr="00F23395">
        <w:rPr>
          <w:i/>
          <w:spacing w:val="2"/>
          <w:w w:val="80"/>
          <w:sz w:val="19"/>
          <w:szCs w:val="19"/>
        </w:rPr>
        <w:t xml:space="preserve">                         </w:t>
      </w:r>
      <w:r w:rsidR="00C03543" w:rsidRPr="00F23395">
        <w:rPr>
          <w:i/>
          <w:spacing w:val="2"/>
          <w:w w:val="80"/>
          <w:sz w:val="19"/>
          <w:szCs w:val="19"/>
        </w:rPr>
        <w:t xml:space="preserve">                       </w:t>
      </w:r>
      <w:r w:rsidR="00F23395">
        <w:rPr>
          <w:i/>
          <w:spacing w:val="2"/>
          <w:w w:val="80"/>
          <w:sz w:val="19"/>
          <w:szCs w:val="19"/>
        </w:rPr>
        <w:t xml:space="preserve">       </w:t>
      </w:r>
      <w:r w:rsidR="00BF1D1E" w:rsidRPr="00F23395">
        <w:rPr>
          <w:i/>
          <w:spacing w:val="2"/>
          <w:w w:val="80"/>
          <w:sz w:val="19"/>
          <w:szCs w:val="19"/>
        </w:rPr>
        <w:t xml:space="preserve"> </w:t>
      </w:r>
      <w:r w:rsidR="00037874">
        <w:rPr>
          <w:i/>
          <w:spacing w:val="2"/>
          <w:w w:val="80"/>
          <w:sz w:val="19"/>
          <w:szCs w:val="19"/>
        </w:rPr>
        <w:t xml:space="preserve">                          </w:t>
      </w:r>
      <w:r w:rsidR="006C07FB">
        <w:rPr>
          <w:i/>
          <w:spacing w:val="2"/>
          <w:w w:val="80"/>
          <w:sz w:val="19"/>
          <w:szCs w:val="19"/>
        </w:rPr>
        <w:t xml:space="preserve">         </w:t>
      </w:r>
      <w:r w:rsidR="00BF1D1E">
        <w:rPr>
          <w:i/>
          <w:spacing w:val="2"/>
          <w:w w:val="80"/>
          <w:sz w:val="19"/>
          <w:szCs w:val="19"/>
        </w:rPr>
        <w:t xml:space="preserve">May </w:t>
      </w:r>
      <w:r w:rsidR="00BF1D1E">
        <w:rPr>
          <w:i/>
          <w:spacing w:val="1"/>
          <w:w w:val="97"/>
          <w:sz w:val="19"/>
          <w:szCs w:val="19"/>
        </w:rPr>
        <w:t>2014</w:t>
      </w:r>
      <w:r w:rsidR="006C07FB">
        <w:rPr>
          <w:i/>
          <w:spacing w:val="3"/>
          <w:w w:val="116"/>
          <w:sz w:val="19"/>
          <w:szCs w:val="19"/>
        </w:rPr>
        <w:t>—</w:t>
      </w:r>
      <w:r w:rsidR="00BF1D1E">
        <w:rPr>
          <w:i/>
          <w:spacing w:val="1"/>
          <w:w w:val="80"/>
          <w:sz w:val="19"/>
          <w:szCs w:val="19"/>
        </w:rPr>
        <w:t>July</w:t>
      </w:r>
      <w:r w:rsidR="006C07FB">
        <w:rPr>
          <w:i/>
          <w:spacing w:val="4"/>
          <w:sz w:val="19"/>
          <w:szCs w:val="19"/>
        </w:rPr>
        <w:t xml:space="preserve"> </w:t>
      </w:r>
      <w:r w:rsidR="006C07FB">
        <w:rPr>
          <w:i/>
          <w:spacing w:val="1"/>
          <w:sz w:val="19"/>
          <w:szCs w:val="19"/>
        </w:rPr>
        <w:t>201</w:t>
      </w:r>
      <w:r w:rsidR="00BF1D1E">
        <w:rPr>
          <w:i/>
          <w:sz w:val="19"/>
          <w:szCs w:val="19"/>
        </w:rPr>
        <w:t>5</w:t>
      </w:r>
    </w:p>
    <w:p w:rsidR="008B6FDD" w:rsidRDefault="0016608F" w:rsidP="0016608F">
      <w:pPr>
        <w:spacing w:before="7"/>
        <w:ind w:left="114"/>
        <w:jc w:val="both"/>
        <w:rPr>
          <w:sz w:val="19"/>
          <w:szCs w:val="19"/>
        </w:rPr>
      </w:pPr>
      <w:r>
        <w:rPr>
          <w:b/>
          <w:spacing w:val="2"/>
          <w:sz w:val="19"/>
          <w:szCs w:val="19"/>
        </w:rPr>
        <w:t>Fizzible Tech</w:t>
      </w:r>
      <w:r w:rsidR="006C07FB">
        <w:rPr>
          <w:b/>
          <w:sz w:val="19"/>
          <w:szCs w:val="19"/>
        </w:rPr>
        <w:t xml:space="preserve">                                                                                                                                                                   </w:t>
      </w:r>
      <w:r w:rsidR="00BF1D1E">
        <w:rPr>
          <w:b/>
          <w:sz w:val="19"/>
          <w:szCs w:val="19"/>
        </w:rPr>
        <w:t xml:space="preserve">             </w:t>
      </w:r>
      <w:r w:rsidR="00805E40">
        <w:rPr>
          <w:b/>
          <w:sz w:val="19"/>
          <w:szCs w:val="19"/>
        </w:rPr>
        <w:t xml:space="preserve"> </w:t>
      </w:r>
      <w:r w:rsidR="00E86B73">
        <w:rPr>
          <w:b/>
          <w:sz w:val="19"/>
          <w:szCs w:val="19"/>
        </w:rPr>
        <w:t xml:space="preserve">  </w:t>
      </w:r>
      <w:r w:rsidR="00BF1D1E">
        <w:rPr>
          <w:i/>
          <w:spacing w:val="2"/>
          <w:w w:val="86"/>
          <w:sz w:val="19"/>
          <w:szCs w:val="19"/>
        </w:rPr>
        <w:t>Pune</w:t>
      </w:r>
      <w:r w:rsidR="00BF1D1E">
        <w:rPr>
          <w:i/>
          <w:w w:val="90"/>
          <w:sz w:val="19"/>
          <w:szCs w:val="19"/>
        </w:rPr>
        <w:t xml:space="preserve">, </w:t>
      </w:r>
      <w:r w:rsidR="00BF1D1E">
        <w:rPr>
          <w:i/>
          <w:spacing w:val="3"/>
          <w:sz w:val="19"/>
          <w:szCs w:val="19"/>
        </w:rPr>
        <w:t>India</w:t>
      </w:r>
    </w:p>
    <w:p w:rsidR="0051576A" w:rsidRPr="0051576A" w:rsidRDefault="0051576A" w:rsidP="000E3F42">
      <w:pPr>
        <w:pStyle w:val="ListParagraph"/>
        <w:numPr>
          <w:ilvl w:val="0"/>
          <w:numId w:val="4"/>
        </w:numPr>
        <w:spacing w:before="7"/>
        <w:jc w:val="both"/>
        <w:rPr>
          <w:sz w:val="19"/>
          <w:szCs w:val="19"/>
        </w:rPr>
      </w:pPr>
      <w:r>
        <w:t>Participate in requirement gathering, system business analysis for proposed software</w:t>
      </w:r>
      <w:r w:rsidRPr="0051576A">
        <w:rPr>
          <w:sz w:val="19"/>
          <w:szCs w:val="19"/>
        </w:rPr>
        <w:t xml:space="preserve"> </w:t>
      </w:r>
    </w:p>
    <w:p w:rsidR="008B6FDD" w:rsidRPr="00621A98" w:rsidRDefault="006C07FB" w:rsidP="000E3F42">
      <w:pPr>
        <w:pStyle w:val="ListParagraph"/>
        <w:numPr>
          <w:ilvl w:val="0"/>
          <w:numId w:val="4"/>
        </w:numPr>
        <w:spacing w:before="7"/>
        <w:jc w:val="both"/>
        <w:rPr>
          <w:color w:val="000000" w:themeColor="text1"/>
          <w:w w:val="109"/>
          <w:sz w:val="19"/>
          <w:szCs w:val="19"/>
        </w:rPr>
      </w:pPr>
      <w:r w:rsidRPr="00621A98">
        <w:rPr>
          <w:color w:val="000000" w:themeColor="text1"/>
          <w:spacing w:val="2"/>
          <w:sz w:val="19"/>
          <w:szCs w:val="19"/>
        </w:rPr>
        <w:t>Con</w:t>
      </w:r>
      <w:r w:rsidRPr="00621A98">
        <w:rPr>
          <w:color w:val="000000" w:themeColor="text1"/>
          <w:spacing w:val="1"/>
          <w:sz w:val="19"/>
          <w:szCs w:val="19"/>
        </w:rPr>
        <w:t>d</w:t>
      </w:r>
      <w:r w:rsidRPr="00621A98">
        <w:rPr>
          <w:color w:val="000000" w:themeColor="text1"/>
          <w:spacing w:val="2"/>
          <w:sz w:val="19"/>
          <w:szCs w:val="19"/>
        </w:rPr>
        <w:t>u</w:t>
      </w:r>
      <w:r w:rsidRPr="00621A98">
        <w:rPr>
          <w:color w:val="000000" w:themeColor="text1"/>
          <w:spacing w:val="1"/>
          <w:sz w:val="19"/>
          <w:szCs w:val="19"/>
        </w:rPr>
        <w:t>cte</w:t>
      </w:r>
      <w:r w:rsidRPr="00621A98">
        <w:rPr>
          <w:color w:val="000000" w:themeColor="text1"/>
          <w:sz w:val="19"/>
          <w:szCs w:val="19"/>
        </w:rPr>
        <w:t>d</w:t>
      </w:r>
      <w:r w:rsidRPr="00621A98">
        <w:rPr>
          <w:color w:val="000000" w:themeColor="text1"/>
          <w:spacing w:val="17"/>
          <w:sz w:val="19"/>
          <w:szCs w:val="19"/>
        </w:rPr>
        <w:t xml:space="preserve"> </w:t>
      </w:r>
      <w:r w:rsidRPr="00621A98">
        <w:rPr>
          <w:color w:val="000000" w:themeColor="text1"/>
          <w:spacing w:val="2"/>
          <w:sz w:val="19"/>
          <w:szCs w:val="19"/>
        </w:rPr>
        <w:t>k</w:t>
      </w:r>
      <w:r w:rsidRPr="00621A98">
        <w:rPr>
          <w:color w:val="000000" w:themeColor="text1"/>
          <w:spacing w:val="1"/>
          <w:sz w:val="19"/>
          <w:szCs w:val="19"/>
        </w:rPr>
        <w:t>ey</w:t>
      </w:r>
      <w:r w:rsidRPr="00621A98">
        <w:rPr>
          <w:color w:val="000000" w:themeColor="text1"/>
          <w:spacing w:val="2"/>
          <w:sz w:val="19"/>
          <w:szCs w:val="19"/>
        </w:rPr>
        <w:t>wo</w:t>
      </w:r>
      <w:r w:rsidRPr="00621A98">
        <w:rPr>
          <w:color w:val="000000" w:themeColor="text1"/>
          <w:spacing w:val="1"/>
          <w:sz w:val="19"/>
          <w:szCs w:val="19"/>
        </w:rPr>
        <w:t>r</w:t>
      </w:r>
      <w:r w:rsidRPr="00621A98">
        <w:rPr>
          <w:color w:val="000000" w:themeColor="text1"/>
          <w:sz w:val="19"/>
          <w:szCs w:val="19"/>
        </w:rPr>
        <w:t>d</w:t>
      </w:r>
      <w:r w:rsidRPr="00621A98">
        <w:rPr>
          <w:color w:val="000000" w:themeColor="text1"/>
          <w:spacing w:val="-12"/>
          <w:sz w:val="19"/>
          <w:szCs w:val="19"/>
        </w:rPr>
        <w:t xml:space="preserve"> </w:t>
      </w:r>
      <w:r w:rsidRPr="00621A98">
        <w:rPr>
          <w:color w:val="000000" w:themeColor="text1"/>
          <w:spacing w:val="1"/>
          <w:sz w:val="19"/>
          <w:szCs w:val="19"/>
        </w:rPr>
        <w:t>disc</w:t>
      </w:r>
      <w:r w:rsidRPr="00621A98">
        <w:rPr>
          <w:color w:val="000000" w:themeColor="text1"/>
          <w:spacing w:val="2"/>
          <w:sz w:val="19"/>
          <w:szCs w:val="19"/>
        </w:rPr>
        <w:t>ov</w:t>
      </w:r>
      <w:r w:rsidRPr="00621A98">
        <w:rPr>
          <w:color w:val="000000" w:themeColor="text1"/>
          <w:spacing w:val="1"/>
          <w:sz w:val="19"/>
          <w:szCs w:val="19"/>
        </w:rPr>
        <w:t>er</w:t>
      </w:r>
      <w:r w:rsidRPr="00621A98">
        <w:rPr>
          <w:color w:val="000000" w:themeColor="text1"/>
          <w:sz w:val="19"/>
          <w:szCs w:val="19"/>
        </w:rPr>
        <w:t>y</w:t>
      </w:r>
      <w:r w:rsidRPr="00621A98">
        <w:rPr>
          <w:color w:val="000000" w:themeColor="text1"/>
          <w:spacing w:val="-18"/>
          <w:sz w:val="19"/>
          <w:szCs w:val="19"/>
        </w:rPr>
        <w:t xml:space="preserve"> </w:t>
      </w:r>
      <w:r w:rsidRPr="00621A98">
        <w:rPr>
          <w:color w:val="000000" w:themeColor="text1"/>
          <w:spacing w:val="2"/>
          <w:sz w:val="19"/>
          <w:szCs w:val="19"/>
        </w:rPr>
        <w:t>u</w:t>
      </w:r>
      <w:r w:rsidRPr="00621A98">
        <w:rPr>
          <w:color w:val="000000" w:themeColor="text1"/>
          <w:spacing w:val="1"/>
          <w:sz w:val="19"/>
          <w:szCs w:val="19"/>
        </w:rPr>
        <w:t>si</w:t>
      </w:r>
      <w:r w:rsidRPr="00621A98">
        <w:rPr>
          <w:color w:val="000000" w:themeColor="text1"/>
          <w:spacing w:val="2"/>
          <w:sz w:val="19"/>
          <w:szCs w:val="19"/>
        </w:rPr>
        <w:t>n</w:t>
      </w:r>
      <w:r w:rsidRPr="00621A98">
        <w:rPr>
          <w:color w:val="000000" w:themeColor="text1"/>
          <w:sz w:val="19"/>
          <w:szCs w:val="19"/>
        </w:rPr>
        <w:t>g</w:t>
      </w:r>
      <w:r w:rsidRPr="00621A98">
        <w:rPr>
          <w:color w:val="000000" w:themeColor="text1"/>
          <w:spacing w:val="-8"/>
          <w:sz w:val="19"/>
          <w:szCs w:val="19"/>
        </w:rPr>
        <w:t xml:space="preserve"> </w:t>
      </w:r>
      <w:r w:rsidRPr="00621A98">
        <w:rPr>
          <w:color w:val="000000" w:themeColor="text1"/>
          <w:spacing w:val="2"/>
          <w:sz w:val="19"/>
          <w:szCs w:val="19"/>
        </w:rPr>
        <w:t>on</w:t>
      </w:r>
      <w:r w:rsidRPr="00621A98">
        <w:rPr>
          <w:color w:val="000000" w:themeColor="text1"/>
          <w:spacing w:val="1"/>
          <w:sz w:val="19"/>
          <w:szCs w:val="19"/>
        </w:rPr>
        <w:t>li</w:t>
      </w:r>
      <w:r w:rsidRPr="00621A98">
        <w:rPr>
          <w:color w:val="000000" w:themeColor="text1"/>
          <w:spacing w:val="2"/>
          <w:sz w:val="19"/>
          <w:szCs w:val="19"/>
        </w:rPr>
        <w:t>n</w:t>
      </w:r>
      <w:r w:rsidRPr="00621A98">
        <w:rPr>
          <w:color w:val="000000" w:themeColor="text1"/>
          <w:sz w:val="19"/>
          <w:szCs w:val="19"/>
        </w:rPr>
        <w:t xml:space="preserve">e </w:t>
      </w:r>
      <w:r w:rsidRPr="00621A98">
        <w:rPr>
          <w:color w:val="000000" w:themeColor="text1"/>
          <w:spacing w:val="1"/>
          <w:sz w:val="19"/>
          <w:szCs w:val="19"/>
        </w:rPr>
        <w:t>t</w:t>
      </w:r>
      <w:r w:rsidRPr="00621A98">
        <w:rPr>
          <w:color w:val="000000" w:themeColor="text1"/>
          <w:spacing w:val="2"/>
          <w:sz w:val="19"/>
          <w:szCs w:val="19"/>
        </w:rPr>
        <w:t>oo</w:t>
      </w:r>
      <w:r w:rsidRPr="00621A98">
        <w:rPr>
          <w:color w:val="000000" w:themeColor="text1"/>
          <w:spacing w:val="1"/>
          <w:sz w:val="19"/>
          <w:szCs w:val="19"/>
        </w:rPr>
        <w:t>ls</w:t>
      </w:r>
      <w:r w:rsidRPr="00621A98">
        <w:rPr>
          <w:color w:val="000000" w:themeColor="text1"/>
          <w:sz w:val="19"/>
          <w:szCs w:val="19"/>
        </w:rPr>
        <w:t>,</w:t>
      </w:r>
      <w:r w:rsidRPr="00621A98">
        <w:rPr>
          <w:color w:val="000000" w:themeColor="text1"/>
          <w:spacing w:val="2"/>
          <w:sz w:val="19"/>
          <w:szCs w:val="19"/>
        </w:rPr>
        <w:t xml:space="preserve"> </w:t>
      </w:r>
      <w:r w:rsidRPr="00621A98">
        <w:rPr>
          <w:color w:val="000000" w:themeColor="text1"/>
          <w:spacing w:val="1"/>
          <w:sz w:val="19"/>
          <w:szCs w:val="19"/>
        </w:rPr>
        <w:t>c</w:t>
      </w:r>
      <w:r w:rsidRPr="00621A98">
        <w:rPr>
          <w:color w:val="000000" w:themeColor="text1"/>
          <w:spacing w:val="2"/>
          <w:sz w:val="19"/>
          <w:szCs w:val="19"/>
        </w:rPr>
        <w:t>omp</w:t>
      </w:r>
      <w:r w:rsidRPr="00621A98">
        <w:rPr>
          <w:color w:val="000000" w:themeColor="text1"/>
          <w:spacing w:val="1"/>
          <w:sz w:val="19"/>
          <w:szCs w:val="19"/>
        </w:rPr>
        <w:t>etiti</w:t>
      </w:r>
      <w:r w:rsidRPr="00621A98">
        <w:rPr>
          <w:color w:val="000000" w:themeColor="text1"/>
          <w:spacing w:val="2"/>
          <w:sz w:val="19"/>
          <w:szCs w:val="19"/>
        </w:rPr>
        <w:t>v</w:t>
      </w:r>
      <w:r w:rsidRPr="00621A98">
        <w:rPr>
          <w:color w:val="000000" w:themeColor="text1"/>
          <w:sz w:val="19"/>
          <w:szCs w:val="19"/>
        </w:rPr>
        <w:t xml:space="preserve">e </w:t>
      </w:r>
      <w:r w:rsidRPr="00621A98">
        <w:rPr>
          <w:color w:val="000000" w:themeColor="text1"/>
          <w:spacing w:val="1"/>
          <w:sz w:val="19"/>
          <w:szCs w:val="19"/>
        </w:rPr>
        <w:t>researc</w:t>
      </w:r>
      <w:r w:rsidRPr="00621A98">
        <w:rPr>
          <w:color w:val="000000" w:themeColor="text1"/>
          <w:spacing w:val="2"/>
          <w:sz w:val="19"/>
          <w:szCs w:val="19"/>
        </w:rPr>
        <w:t>h</w:t>
      </w:r>
      <w:r w:rsidRPr="00621A98">
        <w:rPr>
          <w:color w:val="000000" w:themeColor="text1"/>
          <w:sz w:val="19"/>
          <w:szCs w:val="19"/>
        </w:rPr>
        <w:t>,</w:t>
      </w:r>
      <w:r w:rsidRPr="00621A98">
        <w:rPr>
          <w:color w:val="000000" w:themeColor="text1"/>
          <w:spacing w:val="-8"/>
          <w:sz w:val="19"/>
          <w:szCs w:val="19"/>
        </w:rPr>
        <w:t xml:space="preserve"> </w:t>
      </w:r>
      <w:r w:rsidRPr="00621A98">
        <w:rPr>
          <w:color w:val="000000" w:themeColor="text1"/>
          <w:spacing w:val="1"/>
          <w:sz w:val="19"/>
          <w:szCs w:val="19"/>
        </w:rPr>
        <w:t>a</w:t>
      </w:r>
      <w:r w:rsidRPr="00621A98">
        <w:rPr>
          <w:color w:val="000000" w:themeColor="text1"/>
          <w:spacing w:val="2"/>
          <w:sz w:val="19"/>
          <w:szCs w:val="19"/>
        </w:rPr>
        <w:t>n</w:t>
      </w:r>
      <w:r w:rsidRPr="00621A98">
        <w:rPr>
          <w:color w:val="000000" w:themeColor="text1"/>
          <w:sz w:val="19"/>
          <w:szCs w:val="19"/>
        </w:rPr>
        <w:t>d</w:t>
      </w:r>
      <w:r w:rsidRPr="00621A98">
        <w:rPr>
          <w:color w:val="000000" w:themeColor="text1"/>
          <w:spacing w:val="7"/>
          <w:sz w:val="19"/>
          <w:szCs w:val="19"/>
        </w:rPr>
        <w:t xml:space="preserve"> </w:t>
      </w:r>
      <w:r w:rsidRPr="00621A98">
        <w:rPr>
          <w:color w:val="000000" w:themeColor="text1"/>
          <w:spacing w:val="1"/>
          <w:w w:val="93"/>
          <w:sz w:val="19"/>
          <w:szCs w:val="19"/>
        </w:rPr>
        <w:t>a</w:t>
      </w:r>
      <w:r w:rsidRPr="00621A98">
        <w:rPr>
          <w:color w:val="000000" w:themeColor="text1"/>
          <w:spacing w:val="2"/>
          <w:w w:val="93"/>
          <w:sz w:val="19"/>
          <w:szCs w:val="19"/>
        </w:rPr>
        <w:t>n</w:t>
      </w:r>
      <w:r w:rsidRPr="00621A98">
        <w:rPr>
          <w:color w:val="000000" w:themeColor="text1"/>
          <w:spacing w:val="1"/>
          <w:w w:val="93"/>
          <w:sz w:val="19"/>
          <w:szCs w:val="19"/>
        </w:rPr>
        <w:t>alysi</w:t>
      </w:r>
      <w:r w:rsidRPr="00621A98">
        <w:rPr>
          <w:color w:val="000000" w:themeColor="text1"/>
          <w:w w:val="93"/>
          <w:sz w:val="19"/>
          <w:szCs w:val="19"/>
        </w:rPr>
        <w:t>s</w:t>
      </w:r>
      <w:r w:rsidRPr="00621A98">
        <w:rPr>
          <w:color w:val="000000" w:themeColor="text1"/>
          <w:spacing w:val="12"/>
          <w:w w:val="93"/>
          <w:sz w:val="19"/>
          <w:szCs w:val="19"/>
        </w:rPr>
        <w:t xml:space="preserve"> </w:t>
      </w:r>
      <w:r w:rsidRPr="00621A98">
        <w:rPr>
          <w:color w:val="000000" w:themeColor="text1"/>
          <w:spacing w:val="1"/>
          <w:sz w:val="19"/>
          <w:szCs w:val="19"/>
        </w:rPr>
        <w:t>f</w:t>
      </w:r>
      <w:r w:rsidRPr="00621A98">
        <w:rPr>
          <w:color w:val="000000" w:themeColor="text1"/>
          <w:spacing w:val="2"/>
          <w:sz w:val="19"/>
          <w:szCs w:val="19"/>
        </w:rPr>
        <w:t>o</w:t>
      </w:r>
      <w:r w:rsidRPr="00621A98">
        <w:rPr>
          <w:color w:val="000000" w:themeColor="text1"/>
          <w:sz w:val="19"/>
          <w:szCs w:val="19"/>
        </w:rPr>
        <w:t>r</w:t>
      </w:r>
      <w:r w:rsidRPr="00621A98">
        <w:rPr>
          <w:color w:val="000000" w:themeColor="text1"/>
          <w:spacing w:val="10"/>
          <w:sz w:val="19"/>
          <w:szCs w:val="19"/>
        </w:rPr>
        <w:t xml:space="preserve"> </w:t>
      </w:r>
      <w:r w:rsidR="00FA03EF" w:rsidRPr="00621A98">
        <w:rPr>
          <w:color w:val="000000" w:themeColor="text1"/>
          <w:spacing w:val="1"/>
          <w:sz w:val="19"/>
          <w:szCs w:val="19"/>
        </w:rPr>
        <w:t>B-plan competitions</w:t>
      </w:r>
    </w:p>
    <w:p w:rsidR="0051576A" w:rsidRPr="004B7B43" w:rsidRDefault="0051576A" w:rsidP="000E3F42">
      <w:pPr>
        <w:pStyle w:val="ListParagraph"/>
        <w:numPr>
          <w:ilvl w:val="0"/>
          <w:numId w:val="4"/>
        </w:numPr>
        <w:spacing w:before="7"/>
        <w:jc w:val="both"/>
        <w:rPr>
          <w:color w:val="000000" w:themeColor="text1"/>
          <w:w w:val="109"/>
          <w:sz w:val="19"/>
          <w:szCs w:val="19"/>
        </w:rPr>
      </w:pPr>
      <w:r w:rsidRPr="004B7B43">
        <w:rPr>
          <w:color w:val="000000" w:themeColor="text1"/>
          <w:w w:val="109"/>
          <w:sz w:val="19"/>
          <w:szCs w:val="19"/>
        </w:rPr>
        <w:t>Wrote and implemented scripts to enhance user experience and integrated scripts with the CMS(</w:t>
      </w:r>
      <w:r w:rsidR="004C0CA7" w:rsidRPr="004B7B43">
        <w:rPr>
          <w:color w:val="000000" w:themeColor="text1"/>
          <w:w w:val="109"/>
          <w:sz w:val="19"/>
          <w:szCs w:val="19"/>
        </w:rPr>
        <w:t>WordPress</w:t>
      </w:r>
      <w:r w:rsidRPr="004B7B43">
        <w:rPr>
          <w:color w:val="000000" w:themeColor="text1"/>
          <w:w w:val="109"/>
          <w:sz w:val="19"/>
          <w:szCs w:val="19"/>
        </w:rPr>
        <w:t>)</w:t>
      </w:r>
    </w:p>
    <w:p w:rsidR="0016608F" w:rsidRPr="00FA03EF" w:rsidRDefault="0016608F" w:rsidP="000E3F42">
      <w:pPr>
        <w:pStyle w:val="ListParagraph"/>
        <w:numPr>
          <w:ilvl w:val="0"/>
          <w:numId w:val="4"/>
        </w:numPr>
        <w:spacing w:before="7"/>
        <w:jc w:val="both"/>
        <w:rPr>
          <w:w w:val="109"/>
          <w:sz w:val="19"/>
          <w:szCs w:val="19"/>
        </w:rPr>
      </w:pPr>
      <w:r w:rsidRPr="0016608F">
        <w:rPr>
          <w:sz w:val="19"/>
          <w:szCs w:val="19"/>
          <w:shd w:val="clear" w:color="auto" w:fill="FFFFFF"/>
        </w:rPr>
        <w:t>Performed Planning and Development of Test plans, test strategies and test scenarios to meet product requirements</w:t>
      </w:r>
    </w:p>
    <w:p w:rsidR="00FA03EF" w:rsidRPr="00575926" w:rsidRDefault="00E86B73" w:rsidP="000E3F42">
      <w:pPr>
        <w:pStyle w:val="ListParagraph"/>
        <w:numPr>
          <w:ilvl w:val="0"/>
          <w:numId w:val="4"/>
        </w:numPr>
        <w:spacing w:before="7"/>
        <w:jc w:val="both"/>
        <w:rPr>
          <w:w w:val="109"/>
          <w:sz w:val="19"/>
          <w:szCs w:val="19"/>
        </w:rPr>
      </w:pPr>
      <w:r>
        <w:rPr>
          <w:sz w:val="19"/>
          <w:szCs w:val="19"/>
          <w:shd w:val="clear" w:color="auto" w:fill="FFFFFF"/>
        </w:rPr>
        <w:t>Designed and developed</w:t>
      </w:r>
      <w:r w:rsidR="00FA03EF">
        <w:rPr>
          <w:sz w:val="19"/>
          <w:szCs w:val="19"/>
          <w:shd w:val="clear" w:color="auto" w:fill="FFFFFF"/>
        </w:rPr>
        <w:t xml:space="preserve"> tests </w:t>
      </w:r>
      <w:r>
        <w:rPr>
          <w:sz w:val="19"/>
          <w:szCs w:val="19"/>
          <w:shd w:val="clear" w:color="auto" w:fill="FFFFFF"/>
        </w:rPr>
        <w:t>cases for automated testing and analyzed the results and reported it to other team members</w:t>
      </w:r>
    </w:p>
    <w:p w:rsidR="00575926" w:rsidRPr="0067445C" w:rsidRDefault="00575926" w:rsidP="000E3F42">
      <w:pPr>
        <w:pStyle w:val="ListParagraph"/>
        <w:numPr>
          <w:ilvl w:val="0"/>
          <w:numId w:val="4"/>
        </w:numPr>
        <w:spacing w:before="7"/>
        <w:jc w:val="both"/>
        <w:rPr>
          <w:color w:val="000000" w:themeColor="text1"/>
          <w:w w:val="109"/>
          <w:sz w:val="19"/>
          <w:szCs w:val="19"/>
        </w:rPr>
      </w:pPr>
      <w:r w:rsidRPr="00575926">
        <w:rPr>
          <w:color w:val="000000" w:themeColor="text1"/>
          <w:sz w:val="19"/>
          <w:szCs w:val="19"/>
          <w:shd w:val="clear" w:color="auto" w:fill="FFFFFF"/>
        </w:rPr>
        <w:t>Used Selenium Web Driver for cross browser functional testing of web applications in Chrome, Firefox and IE</w:t>
      </w:r>
    </w:p>
    <w:p w:rsidR="0067445C" w:rsidRPr="006833ED" w:rsidRDefault="0067445C" w:rsidP="000E3F42">
      <w:pPr>
        <w:pStyle w:val="ListParagraph"/>
        <w:numPr>
          <w:ilvl w:val="0"/>
          <w:numId w:val="4"/>
        </w:numPr>
        <w:spacing w:before="7"/>
        <w:jc w:val="both"/>
        <w:rPr>
          <w:color w:val="000000" w:themeColor="text1"/>
          <w:w w:val="109"/>
          <w:sz w:val="19"/>
          <w:szCs w:val="19"/>
        </w:rPr>
      </w:pPr>
      <w:r>
        <w:rPr>
          <w:color w:val="000000" w:themeColor="text1"/>
          <w:sz w:val="19"/>
          <w:szCs w:val="19"/>
          <w:shd w:val="clear" w:color="auto" w:fill="FFFFFF"/>
        </w:rPr>
        <w:t>Developed and maintained the E-commerce website</w:t>
      </w:r>
      <w:r w:rsidR="006833ED">
        <w:rPr>
          <w:color w:val="000000" w:themeColor="text1"/>
          <w:sz w:val="19"/>
          <w:szCs w:val="19"/>
          <w:shd w:val="clear" w:color="auto" w:fill="FFFFFF"/>
        </w:rPr>
        <w:t xml:space="preserve"> - </w:t>
      </w:r>
      <w:hyperlink r:id="rId6" w:history="1">
        <w:r w:rsidR="006833ED" w:rsidRPr="006833ED">
          <w:rPr>
            <w:rStyle w:val="Hyperlink"/>
            <w:color w:val="000000" w:themeColor="text1"/>
            <w:sz w:val="19"/>
            <w:szCs w:val="19"/>
            <w:u w:val="none"/>
            <w:shd w:val="clear" w:color="auto" w:fill="FFFFFF"/>
          </w:rPr>
          <w:t>Fizzible</w:t>
        </w:r>
      </w:hyperlink>
    </w:p>
    <w:p w:rsidR="006833ED" w:rsidRPr="00F23395" w:rsidRDefault="006833ED" w:rsidP="000E3F42">
      <w:pPr>
        <w:pStyle w:val="ListParagraph"/>
        <w:numPr>
          <w:ilvl w:val="0"/>
          <w:numId w:val="4"/>
        </w:numPr>
        <w:spacing w:before="7"/>
        <w:jc w:val="both"/>
        <w:rPr>
          <w:color w:val="000000" w:themeColor="text1"/>
          <w:w w:val="109"/>
          <w:sz w:val="19"/>
          <w:szCs w:val="19"/>
        </w:rPr>
      </w:pPr>
      <w:r w:rsidRPr="00823CB1">
        <w:rPr>
          <w:spacing w:val="3"/>
          <w:sz w:val="19"/>
          <w:szCs w:val="19"/>
        </w:rPr>
        <w:t>Won the award for the third best start-up representing Fizzible at TIE (The Indus Entrepreneurs) in association with Rice University</w:t>
      </w:r>
    </w:p>
    <w:p w:rsidR="00F23395" w:rsidRPr="0067445C" w:rsidRDefault="00F23395" w:rsidP="0067445C">
      <w:pPr>
        <w:pStyle w:val="ListParagraph"/>
        <w:spacing w:before="7"/>
        <w:ind w:left="588"/>
        <w:jc w:val="both"/>
        <w:rPr>
          <w:color w:val="000000" w:themeColor="text1"/>
          <w:w w:val="109"/>
          <w:sz w:val="19"/>
          <w:szCs w:val="19"/>
        </w:rPr>
      </w:pPr>
    </w:p>
    <w:p w:rsidR="008B6FDD" w:rsidRDefault="008B6FDD">
      <w:pPr>
        <w:spacing w:before="2" w:line="140" w:lineRule="exact"/>
        <w:rPr>
          <w:sz w:val="14"/>
          <w:szCs w:val="14"/>
        </w:rPr>
      </w:pPr>
    </w:p>
    <w:p w:rsidR="008B6FDD" w:rsidRDefault="00BF1D1E">
      <w:pPr>
        <w:ind w:left="114"/>
        <w:rPr>
          <w:sz w:val="19"/>
          <w:szCs w:val="19"/>
        </w:rPr>
      </w:pPr>
      <w:r>
        <w:rPr>
          <w:b/>
          <w:spacing w:val="3"/>
          <w:sz w:val="19"/>
          <w:szCs w:val="19"/>
        </w:rPr>
        <w:t xml:space="preserve">University of Massachusetts, Lowell </w:t>
      </w:r>
      <w:r w:rsidR="006C07FB">
        <w:rPr>
          <w:b/>
          <w:sz w:val="19"/>
          <w:szCs w:val="19"/>
        </w:rPr>
        <w:t xml:space="preserve">                                                                                                                           </w:t>
      </w:r>
      <w:r w:rsidR="006C07FB">
        <w:rPr>
          <w:b/>
          <w:spacing w:val="9"/>
          <w:sz w:val="19"/>
          <w:szCs w:val="19"/>
        </w:rPr>
        <w:t xml:space="preserve"> </w:t>
      </w:r>
      <w:r>
        <w:rPr>
          <w:b/>
          <w:spacing w:val="9"/>
          <w:sz w:val="19"/>
          <w:szCs w:val="19"/>
        </w:rPr>
        <w:t xml:space="preserve">       </w:t>
      </w:r>
      <w:r>
        <w:rPr>
          <w:i/>
          <w:spacing w:val="1"/>
          <w:w w:val="82"/>
          <w:sz w:val="19"/>
          <w:szCs w:val="19"/>
        </w:rPr>
        <w:t>September 2016</w:t>
      </w:r>
      <w:r w:rsidR="006C07FB">
        <w:rPr>
          <w:i/>
          <w:spacing w:val="3"/>
          <w:w w:val="116"/>
          <w:sz w:val="19"/>
          <w:szCs w:val="19"/>
        </w:rPr>
        <w:t>—</w:t>
      </w:r>
      <w:r>
        <w:rPr>
          <w:i/>
          <w:spacing w:val="1"/>
          <w:sz w:val="19"/>
          <w:szCs w:val="19"/>
        </w:rPr>
        <w:t>Present</w:t>
      </w:r>
    </w:p>
    <w:p w:rsidR="008B6FDD" w:rsidRDefault="00BF1D1E">
      <w:pPr>
        <w:spacing w:before="7"/>
        <w:ind w:left="114"/>
        <w:rPr>
          <w:sz w:val="19"/>
          <w:szCs w:val="19"/>
        </w:rPr>
      </w:pPr>
      <w:r>
        <w:rPr>
          <w:b/>
          <w:spacing w:val="2"/>
          <w:w w:val="97"/>
          <w:sz w:val="19"/>
          <w:szCs w:val="19"/>
        </w:rPr>
        <w:t xml:space="preserve">Research Project, ACNL Lab (Advanced communication networks lab)                                                               </w:t>
      </w:r>
      <w:r w:rsidR="000E3F42">
        <w:rPr>
          <w:b/>
          <w:spacing w:val="2"/>
          <w:w w:val="97"/>
          <w:sz w:val="19"/>
          <w:szCs w:val="19"/>
        </w:rPr>
        <w:t xml:space="preserve">            </w:t>
      </w:r>
    </w:p>
    <w:p w:rsidR="000E3F42" w:rsidRPr="000E3F42" w:rsidRDefault="000E3F42" w:rsidP="00BF1D1E">
      <w:pPr>
        <w:pStyle w:val="ListParagraph"/>
        <w:numPr>
          <w:ilvl w:val="0"/>
          <w:numId w:val="9"/>
        </w:numPr>
        <w:spacing w:line="200" w:lineRule="exact"/>
        <w:rPr>
          <w:sz w:val="19"/>
          <w:szCs w:val="19"/>
        </w:rPr>
      </w:pPr>
      <w:r w:rsidRPr="000E3F42">
        <w:rPr>
          <w:sz w:val="19"/>
          <w:szCs w:val="19"/>
          <w:shd w:val="clear" w:color="auto" w:fill="FFFFFF"/>
        </w:rPr>
        <w:t xml:space="preserve">Built a visualized graph based on the API response for bandwidth availability. Libraries used were Charts.js, C3.js, D3.js, </w:t>
      </w:r>
    </w:p>
    <w:p w:rsidR="00BF1D1E" w:rsidRPr="00BF1D1E" w:rsidRDefault="00BF1D1E" w:rsidP="00BF1D1E">
      <w:pPr>
        <w:pStyle w:val="ListParagraph"/>
        <w:numPr>
          <w:ilvl w:val="0"/>
          <w:numId w:val="9"/>
        </w:numPr>
        <w:spacing w:line="200" w:lineRule="exact"/>
        <w:rPr>
          <w:sz w:val="19"/>
          <w:szCs w:val="19"/>
        </w:rPr>
      </w:pPr>
      <w:r w:rsidRPr="00BF1D1E">
        <w:rPr>
          <w:spacing w:val="2"/>
          <w:sz w:val="19"/>
          <w:szCs w:val="19"/>
        </w:rPr>
        <w:t xml:space="preserve">Currently working on developing front-end using React JS, JQuery, AJAX, HTML, CSS and Spring (JAVA) based on MVC architecture. </w:t>
      </w:r>
    </w:p>
    <w:p w:rsidR="008B6FDD" w:rsidRPr="00575926" w:rsidRDefault="00BF1D1E" w:rsidP="00BF1D1E">
      <w:pPr>
        <w:pStyle w:val="ListParagraph"/>
        <w:numPr>
          <w:ilvl w:val="0"/>
          <w:numId w:val="9"/>
        </w:numPr>
        <w:spacing w:line="200" w:lineRule="exact"/>
        <w:rPr>
          <w:sz w:val="19"/>
          <w:szCs w:val="19"/>
        </w:rPr>
      </w:pPr>
      <w:r w:rsidRPr="00BF1D1E">
        <w:rPr>
          <w:spacing w:val="2"/>
          <w:sz w:val="19"/>
          <w:szCs w:val="19"/>
        </w:rPr>
        <w:t>Designed a RESTful Web Application for querying the bandwidth to OSCARS for advance reservation of the network</w:t>
      </w:r>
    </w:p>
    <w:p w:rsidR="00575926" w:rsidRPr="0067445C" w:rsidRDefault="00575926" w:rsidP="00BF1D1E">
      <w:pPr>
        <w:pStyle w:val="ListParagraph"/>
        <w:numPr>
          <w:ilvl w:val="0"/>
          <w:numId w:val="9"/>
        </w:numPr>
        <w:spacing w:line="200" w:lineRule="exact"/>
        <w:rPr>
          <w:sz w:val="19"/>
          <w:szCs w:val="19"/>
        </w:rPr>
      </w:pPr>
      <w:r>
        <w:rPr>
          <w:spacing w:val="2"/>
          <w:sz w:val="19"/>
          <w:szCs w:val="19"/>
        </w:rPr>
        <w:t>Used Jasmine for JavaScript unit testing. Built test cases for testing.</w:t>
      </w:r>
    </w:p>
    <w:p w:rsidR="0067445C" w:rsidRPr="00621A98" w:rsidRDefault="0067445C" w:rsidP="00BF1D1E">
      <w:pPr>
        <w:pStyle w:val="ListParagraph"/>
        <w:numPr>
          <w:ilvl w:val="0"/>
          <w:numId w:val="9"/>
        </w:numPr>
        <w:spacing w:line="200" w:lineRule="exact"/>
        <w:rPr>
          <w:sz w:val="19"/>
          <w:szCs w:val="19"/>
        </w:rPr>
      </w:pPr>
      <w:r w:rsidRPr="00621A98">
        <w:rPr>
          <w:sz w:val="19"/>
          <w:szCs w:val="19"/>
        </w:rPr>
        <w:t>Auto builds Configuration using Grunt Script and NPM dependencies</w:t>
      </w:r>
    </w:p>
    <w:p w:rsidR="008B6FDD" w:rsidRPr="00621A98" w:rsidRDefault="008B6FDD">
      <w:pPr>
        <w:spacing w:before="6" w:line="140" w:lineRule="exact"/>
        <w:rPr>
          <w:sz w:val="19"/>
          <w:szCs w:val="19"/>
        </w:rPr>
      </w:pPr>
    </w:p>
    <w:p w:rsidR="008B6FDD" w:rsidRDefault="006833ED">
      <w:pPr>
        <w:ind w:left="114"/>
        <w:rPr>
          <w:sz w:val="19"/>
          <w:szCs w:val="19"/>
        </w:rPr>
      </w:pPr>
      <w:r>
        <w:rPr>
          <w:b/>
          <w:spacing w:val="2"/>
          <w:w w:val="96"/>
          <w:sz w:val="19"/>
          <w:szCs w:val="19"/>
        </w:rPr>
        <w:t>RELAVENT PROJECTS</w:t>
      </w:r>
    </w:p>
    <w:p w:rsidR="007D38A2" w:rsidRPr="007D38A2" w:rsidRDefault="006C07FB" w:rsidP="007D38A2">
      <w:pPr>
        <w:spacing w:before="40"/>
        <w:jc w:val="both"/>
        <w:rPr>
          <w:sz w:val="19"/>
          <w:szCs w:val="19"/>
        </w:rPr>
      </w:pPr>
      <w:r>
        <w:pict>
          <v:group id="_x0000_s1028" style="position:absolute;left:0;text-align:left;margin-left:27.25pt;margin-top:2.1pt;width:557.3pt;height:0;z-index:-251657728;mso-position-horizontal-relative:page" coordorigin="545,42" coordsize="11146,0">
            <v:shape id="_x0000_s1029" style="position:absolute;left:545;top:42;width:11146;height:0" coordorigin="545,42" coordsize="11146,0" path="m545,42r11145,e" filled="f" strokeweight=".82pt">
              <v:path arrowok="t"/>
            </v:shape>
            <w10:wrap anchorx="page"/>
          </v:group>
        </w:pict>
      </w:r>
    </w:p>
    <w:p w:rsidR="002A197A" w:rsidRPr="002A197A" w:rsidRDefault="002A197A" w:rsidP="007D38A2">
      <w:pPr>
        <w:pStyle w:val="ListParagraph"/>
        <w:numPr>
          <w:ilvl w:val="0"/>
          <w:numId w:val="15"/>
        </w:numPr>
        <w:spacing w:before="40"/>
        <w:jc w:val="both"/>
        <w:rPr>
          <w:sz w:val="19"/>
          <w:szCs w:val="19"/>
        </w:rPr>
      </w:pPr>
      <w:r w:rsidRPr="002A197A">
        <w:rPr>
          <w:b/>
        </w:rPr>
        <w:t>Student Relationship Management System</w:t>
      </w:r>
    </w:p>
    <w:p w:rsidR="002A197A" w:rsidRPr="002A197A" w:rsidRDefault="002A197A" w:rsidP="002A197A">
      <w:pPr>
        <w:pStyle w:val="ListParagraph"/>
        <w:numPr>
          <w:ilvl w:val="0"/>
          <w:numId w:val="16"/>
        </w:numPr>
        <w:spacing w:before="40"/>
        <w:rPr>
          <w:sz w:val="19"/>
          <w:szCs w:val="19"/>
        </w:rPr>
      </w:pPr>
      <w:r w:rsidRPr="002A197A">
        <w:rPr>
          <w:b/>
        </w:rPr>
        <w:t xml:space="preserve"> </w:t>
      </w:r>
      <w:r w:rsidR="00005DC2">
        <w:t>Built a</w:t>
      </w:r>
      <w:r>
        <w:t xml:space="preserve"> software solution, which creates a bridge between Parents, Professors, and Students. An educational institution to maintain records of students and manage activities of the Institute can use this product. SRMS is built on ASP.NE</w:t>
      </w:r>
      <w:r w:rsidR="00301E8D">
        <w:t>T platform using SQL server</w:t>
      </w:r>
      <w:r>
        <w:t xml:space="preserve"> as backend</w:t>
      </w:r>
    </w:p>
    <w:p w:rsidR="002A197A" w:rsidRPr="002A197A" w:rsidRDefault="002A197A" w:rsidP="002A197A">
      <w:pPr>
        <w:pStyle w:val="ListParagraph"/>
        <w:spacing w:before="40"/>
        <w:ind w:left="588"/>
        <w:rPr>
          <w:sz w:val="19"/>
          <w:szCs w:val="19"/>
        </w:rPr>
      </w:pPr>
    </w:p>
    <w:p w:rsidR="008B6FDD" w:rsidRPr="002A197A" w:rsidRDefault="002A197A" w:rsidP="002A197A">
      <w:pPr>
        <w:pStyle w:val="ListParagraph"/>
        <w:numPr>
          <w:ilvl w:val="0"/>
          <w:numId w:val="15"/>
        </w:numPr>
        <w:spacing w:before="40"/>
        <w:rPr>
          <w:sz w:val="19"/>
          <w:szCs w:val="19"/>
        </w:rPr>
      </w:pPr>
      <w:r>
        <w:rPr>
          <w:b/>
          <w:sz w:val="19"/>
          <w:szCs w:val="19"/>
        </w:rPr>
        <w:t>Personal Portfolio</w:t>
      </w:r>
    </w:p>
    <w:p w:rsidR="002A197A" w:rsidRPr="002A197A" w:rsidRDefault="002A197A" w:rsidP="006C07FB">
      <w:pPr>
        <w:pStyle w:val="ListParagraph"/>
        <w:numPr>
          <w:ilvl w:val="0"/>
          <w:numId w:val="16"/>
        </w:numPr>
        <w:spacing w:before="40"/>
        <w:rPr>
          <w:sz w:val="19"/>
          <w:szCs w:val="19"/>
        </w:rPr>
      </w:pPr>
      <w:r>
        <w:rPr>
          <w:sz w:val="19"/>
          <w:szCs w:val="19"/>
        </w:rPr>
        <w:t xml:space="preserve">Link - </w:t>
      </w:r>
      <w:hyperlink r:id="rId7" w:history="1">
        <w:r w:rsidRPr="002A197A">
          <w:rPr>
            <w:rStyle w:val="Hyperlink"/>
            <w:color w:val="000000" w:themeColor="text1"/>
            <w:sz w:val="19"/>
            <w:szCs w:val="19"/>
            <w:u w:val="none"/>
          </w:rPr>
          <w:t>Port</w:t>
        </w:r>
        <w:r w:rsidRPr="002A197A">
          <w:rPr>
            <w:rStyle w:val="Hyperlink"/>
            <w:color w:val="000000" w:themeColor="text1"/>
            <w:sz w:val="19"/>
            <w:szCs w:val="19"/>
            <w:u w:val="none"/>
          </w:rPr>
          <w:t>f</w:t>
        </w:r>
        <w:r w:rsidRPr="002A197A">
          <w:rPr>
            <w:rStyle w:val="Hyperlink"/>
            <w:color w:val="000000" w:themeColor="text1"/>
            <w:sz w:val="19"/>
            <w:szCs w:val="19"/>
            <w:u w:val="none"/>
          </w:rPr>
          <w:t>olio</w:t>
        </w:r>
      </w:hyperlink>
      <w:r w:rsidR="006C07FB">
        <w:rPr>
          <w:color w:val="000000" w:themeColor="text1"/>
          <w:sz w:val="19"/>
          <w:szCs w:val="19"/>
        </w:rPr>
        <w:t xml:space="preserve"> (</w:t>
      </w:r>
      <w:r w:rsidR="006C07FB" w:rsidRPr="006C07FB">
        <w:rPr>
          <w:color w:val="000000" w:themeColor="text1"/>
          <w:sz w:val="19"/>
          <w:szCs w:val="19"/>
        </w:rPr>
        <w:t>https://ananddharne.github.io</w:t>
      </w:r>
      <w:r w:rsidR="006C07FB">
        <w:rPr>
          <w:color w:val="000000" w:themeColor="text1"/>
          <w:sz w:val="19"/>
          <w:szCs w:val="19"/>
        </w:rPr>
        <w:t>)</w:t>
      </w:r>
      <w:bookmarkStart w:id="0" w:name="_GoBack"/>
      <w:bookmarkEnd w:id="0"/>
    </w:p>
    <w:p w:rsidR="002A197A" w:rsidRPr="002A197A" w:rsidRDefault="002A197A" w:rsidP="002A197A">
      <w:pPr>
        <w:pStyle w:val="ListParagraph"/>
        <w:numPr>
          <w:ilvl w:val="0"/>
          <w:numId w:val="16"/>
        </w:numPr>
        <w:spacing w:before="40"/>
        <w:rPr>
          <w:sz w:val="19"/>
          <w:szCs w:val="19"/>
        </w:rPr>
      </w:pPr>
      <w:r>
        <w:rPr>
          <w:sz w:val="19"/>
          <w:szCs w:val="19"/>
        </w:rPr>
        <w:t>Used The MEAN stack to build the portfolio, Angular.js for front-end and node.js for talking to the back end with MongoDB.</w:t>
      </w:r>
    </w:p>
    <w:p w:rsidR="007D38A2" w:rsidRPr="002A197A" w:rsidRDefault="007D38A2" w:rsidP="002A197A">
      <w:pPr>
        <w:pStyle w:val="ListParagraph"/>
        <w:spacing w:before="40"/>
        <w:ind w:left="588"/>
        <w:rPr>
          <w:color w:val="000000" w:themeColor="text1"/>
          <w:sz w:val="19"/>
          <w:szCs w:val="19"/>
        </w:rPr>
      </w:pPr>
    </w:p>
    <w:p w:rsidR="00621A98" w:rsidRDefault="00621A98">
      <w:pPr>
        <w:spacing w:before="6" w:line="140" w:lineRule="exact"/>
        <w:rPr>
          <w:sz w:val="14"/>
          <w:szCs w:val="14"/>
        </w:rPr>
      </w:pPr>
    </w:p>
    <w:p w:rsidR="008B6FDD" w:rsidRDefault="006C07FB">
      <w:pPr>
        <w:ind w:left="114"/>
        <w:rPr>
          <w:sz w:val="19"/>
          <w:szCs w:val="19"/>
        </w:rPr>
        <w:sectPr w:rsidR="008B6FDD">
          <w:type w:val="continuous"/>
          <w:pgSz w:w="12240" w:h="15840"/>
          <w:pgMar w:top="220" w:right="460" w:bottom="280" w:left="460" w:header="720" w:footer="720" w:gutter="0"/>
          <w:cols w:space="720"/>
        </w:sectPr>
      </w:pPr>
      <w:r>
        <w:rPr>
          <w:b/>
          <w:spacing w:val="2"/>
          <w:sz w:val="19"/>
          <w:szCs w:val="19"/>
        </w:rPr>
        <w:t>TEC</w:t>
      </w:r>
      <w:r>
        <w:rPr>
          <w:b/>
          <w:spacing w:val="3"/>
          <w:sz w:val="19"/>
          <w:szCs w:val="19"/>
        </w:rPr>
        <w:t>HN</w:t>
      </w:r>
      <w:r>
        <w:rPr>
          <w:b/>
          <w:spacing w:val="1"/>
          <w:sz w:val="19"/>
          <w:szCs w:val="19"/>
        </w:rPr>
        <w:t>I</w:t>
      </w:r>
      <w:r>
        <w:rPr>
          <w:b/>
          <w:spacing w:val="2"/>
          <w:sz w:val="19"/>
          <w:szCs w:val="19"/>
        </w:rPr>
        <w:t>CA</w:t>
      </w:r>
      <w:r>
        <w:rPr>
          <w:b/>
          <w:sz w:val="19"/>
          <w:szCs w:val="19"/>
        </w:rPr>
        <w:t>L</w:t>
      </w:r>
      <w:r>
        <w:rPr>
          <w:b/>
          <w:spacing w:val="22"/>
          <w:sz w:val="19"/>
          <w:szCs w:val="19"/>
        </w:rPr>
        <w:t xml:space="preserve"> </w:t>
      </w:r>
      <w:r>
        <w:rPr>
          <w:b/>
          <w:spacing w:val="2"/>
          <w:w w:val="94"/>
          <w:sz w:val="19"/>
          <w:szCs w:val="19"/>
        </w:rPr>
        <w:t>C</w:t>
      </w:r>
      <w:r>
        <w:rPr>
          <w:b/>
          <w:spacing w:val="2"/>
          <w:w w:val="99"/>
          <w:sz w:val="19"/>
          <w:szCs w:val="19"/>
        </w:rPr>
        <w:t>O</w:t>
      </w:r>
      <w:r>
        <w:rPr>
          <w:b/>
          <w:spacing w:val="3"/>
          <w:w w:val="99"/>
          <w:sz w:val="19"/>
          <w:szCs w:val="19"/>
        </w:rPr>
        <w:t>M</w:t>
      </w:r>
      <w:r>
        <w:rPr>
          <w:b/>
          <w:spacing w:val="2"/>
          <w:w w:val="101"/>
          <w:sz w:val="19"/>
          <w:szCs w:val="19"/>
        </w:rPr>
        <w:t>P</w:t>
      </w:r>
      <w:r>
        <w:rPr>
          <w:b/>
          <w:spacing w:val="2"/>
          <w:w w:val="105"/>
          <w:sz w:val="19"/>
          <w:szCs w:val="19"/>
        </w:rPr>
        <w:t>ET</w:t>
      </w:r>
      <w:r>
        <w:rPr>
          <w:b/>
          <w:spacing w:val="2"/>
          <w:w w:val="112"/>
          <w:sz w:val="19"/>
          <w:szCs w:val="19"/>
        </w:rPr>
        <w:t>EN</w:t>
      </w:r>
      <w:r>
        <w:rPr>
          <w:b/>
          <w:spacing w:val="2"/>
          <w:w w:val="94"/>
          <w:sz w:val="19"/>
          <w:szCs w:val="19"/>
        </w:rPr>
        <w:t>C</w:t>
      </w:r>
      <w:r>
        <w:rPr>
          <w:b/>
          <w:spacing w:val="1"/>
          <w:w w:val="102"/>
          <w:sz w:val="19"/>
          <w:szCs w:val="19"/>
        </w:rPr>
        <w:t>I</w:t>
      </w:r>
      <w:r>
        <w:rPr>
          <w:b/>
          <w:spacing w:val="2"/>
          <w:sz w:val="19"/>
          <w:szCs w:val="19"/>
        </w:rPr>
        <w:t>ES</w:t>
      </w:r>
    </w:p>
    <w:p w:rsidR="000E3F42" w:rsidRPr="009D13AA" w:rsidRDefault="006C07FB" w:rsidP="009D13AA">
      <w:pPr>
        <w:pStyle w:val="ListParagraph"/>
        <w:numPr>
          <w:ilvl w:val="0"/>
          <w:numId w:val="9"/>
        </w:numPr>
        <w:spacing w:before="36"/>
        <w:rPr>
          <w:sz w:val="19"/>
          <w:szCs w:val="19"/>
        </w:rPr>
      </w:pPr>
      <w:r>
        <w:pict>
          <v:group id="_x0000_s1026" style="position:absolute;left:0;text-align:left;margin-left:27.25pt;margin-top:1.9pt;width:557.3pt;height:0;z-index:-251656704;mso-position-horizontal-relative:page" coordorigin="545,38" coordsize="11146,0">
            <v:shape id="_x0000_s1027" style="position:absolute;left:545;top:38;width:11146;height:0" coordorigin="545,38" coordsize="11146,0" path="m545,38r11145,e" filled="f" strokeweight=".82pt">
              <v:path arrowok="t"/>
            </v:shape>
            <w10:wrap anchorx="page"/>
          </v:group>
        </w:pict>
      </w:r>
      <w:r w:rsidR="000E3F42" w:rsidRPr="009D13AA">
        <w:rPr>
          <w:spacing w:val="2"/>
          <w:sz w:val="19"/>
          <w:szCs w:val="19"/>
        </w:rPr>
        <w:t>Web Technologies</w:t>
      </w:r>
      <w:r w:rsidRPr="009D13AA">
        <w:rPr>
          <w:w w:val="94"/>
          <w:sz w:val="19"/>
          <w:szCs w:val="19"/>
        </w:rPr>
        <w:t>:</w:t>
      </w:r>
      <w:r w:rsidRPr="009D13AA">
        <w:rPr>
          <w:spacing w:val="9"/>
          <w:w w:val="94"/>
          <w:sz w:val="19"/>
          <w:szCs w:val="19"/>
        </w:rPr>
        <w:t xml:space="preserve"> </w:t>
      </w:r>
      <w:r w:rsidR="00C1719C">
        <w:t>JavaScript, HTML</w:t>
      </w:r>
      <w:r w:rsidR="00F23395">
        <w:t>5, CSS</w:t>
      </w:r>
      <w:r w:rsidR="000E3F42">
        <w:t>3, XML, PHP, AJAX</w:t>
      </w:r>
      <w:r w:rsidR="000E3F42">
        <w:t xml:space="preserve">, </w:t>
      </w:r>
      <w:r w:rsidR="000E3F42">
        <w:t>React,</w:t>
      </w:r>
      <w:r w:rsidR="005B3F65">
        <w:t xml:space="preserve"> JQuery, D3, Node.js</w:t>
      </w:r>
      <w:r w:rsidR="000E3F42">
        <w:t xml:space="preserve">, JSON, Angular.js, Grunt, </w:t>
      </w:r>
      <w:r w:rsidR="005B3F65">
        <w:t xml:space="preserve">Bower, </w:t>
      </w:r>
    </w:p>
    <w:p w:rsidR="008B6FDD" w:rsidRPr="009D13AA" w:rsidRDefault="006C07FB" w:rsidP="009D13AA">
      <w:pPr>
        <w:pStyle w:val="ListParagraph"/>
        <w:numPr>
          <w:ilvl w:val="0"/>
          <w:numId w:val="9"/>
        </w:numPr>
        <w:spacing w:before="36"/>
        <w:rPr>
          <w:sz w:val="19"/>
          <w:szCs w:val="19"/>
        </w:rPr>
      </w:pPr>
      <w:r w:rsidRPr="009D13AA">
        <w:rPr>
          <w:spacing w:val="2"/>
          <w:sz w:val="19"/>
          <w:szCs w:val="19"/>
        </w:rPr>
        <w:t>Goo</w:t>
      </w:r>
      <w:r w:rsidRPr="009D13AA">
        <w:rPr>
          <w:spacing w:val="1"/>
          <w:sz w:val="19"/>
          <w:szCs w:val="19"/>
        </w:rPr>
        <w:t>gl</w:t>
      </w:r>
      <w:r w:rsidRPr="009D13AA">
        <w:rPr>
          <w:sz w:val="19"/>
          <w:szCs w:val="19"/>
        </w:rPr>
        <w:t>e</w:t>
      </w:r>
      <w:r w:rsidRPr="009D13AA">
        <w:rPr>
          <w:spacing w:val="9"/>
          <w:sz w:val="19"/>
          <w:szCs w:val="19"/>
        </w:rPr>
        <w:t xml:space="preserve"> </w:t>
      </w:r>
      <w:r w:rsidRPr="009D13AA">
        <w:rPr>
          <w:spacing w:val="1"/>
          <w:w w:val="94"/>
          <w:sz w:val="19"/>
          <w:szCs w:val="19"/>
        </w:rPr>
        <w:t>S</w:t>
      </w:r>
      <w:r w:rsidRPr="009D13AA">
        <w:rPr>
          <w:spacing w:val="2"/>
          <w:w w:val="94"/>
          <w:sz w:val="19"/>
          <w:szCs w:val="19"/>
        </w:rPr>
        <w:t>u</w:t>
      </w:r>
      <w:r w:rsidRPr="009D13AA">
        <w:rPr>
          <w:spacing w:val="1"/>
          <w:w w:val="94"/>
          <w:sz w:val="19"/>
          <w:szCs w:val="19"/>
        </w:rPr>
        <w:t>ites</w:t>
      </w:r>
      <w:r w:rsidRPr="009D13AA">
        <w:rPr>
          <w:w w:val="94"/>
          <w:sz w:val="19"/>
          <w:szCs w:val="19"/>
        </w:rPr>
        <w:t>:</w:t>
      </w:r>
      <w:r w:rsidRPr="009D13AA">
        <w:rPr>
          <w:spacing w:val="9"/>
          <w:w w:val="94"/>
          <w:sz w:val="19"/>
          <w:szCs w:val="19"/>
        </w:rPr>
        <w:t xml:space="preserve"> </w:t>
      </w:r>
      <w:r w:rsidRPr="009D13AA">
        <w:rPr>
          <w:spacing w:val="2"/>
          <w:w w:val="94"/>
          <w:sz w:val="19"/>
          <w:szCs w:val="19"/>
        </w:rPr>
        <w:t>An</w:t>
      </w:r>
      <w:r w:rsidRPr="009D13AA">
        <w:rPr>
          <w:spacing w:val="1"/>
          <w:w w:val="94"/>
          <w:sz w:val="19"/>
          <w:szCs w:val="19"/>
        </w:rPr>
        <w:t>alytics</w:t>
      </w:r>
      <w:r w:rsidRPr="009D13AA">
        <w:rPr>
          <w:w w:val="94"/>
          <w:sz w:val="19"/>
          <w:szCs w:val="19"/>
        </w:rPr>
        <w:t>,</w:t>
      </w:r>
      <w:r w:rsidRPr="009D13AA">
        <w:rPr>
          <w:spacing w:val="15"/>
          <w:w w:val="94"/>
          <w:sz w:val="19"/>
          <w:szCs w:val="19"/>
        </w:rPr>
        <w:t xml:space="preserve"> </w:t>
      </w:r>
      <w:r w:rsidR="005B3F65" w:rsidRPr="009D13AA">
        <w:rPr>
          <w:spacing w:val="2"/>
          <w:sz w:val="19"/>
          <w:szCs w:val="19"/>
        </w:rPr>
        <w:t>Chart.js</w:t>
      </w:r>
    </w:p>
    <w:p w:rsidR="008B6FDD" w:rsidRPr="009D13AA" w:rsidRDefault="006C07FB" w:rsidP="009D13AA">
      <w:pPr>
        <w:pStyle w:val="ListParagraph"/>
        <w:numPr>
          <w:ilvl w:val="0"/>
          <w:numId w:val="9"/>
        </w:numPr>
        <w:spacing w:before="7"/>
        <w:rPr>
          <w:sz w:val="19"/>
          <w:szCs w:val="19"/>
        </w:rPr>
      </w:pPr>
      <w:r w:rsidRPr="009D13AA">
        <w:rPr>
          <w:spacing w:val="2"/>
          <w:sz w:val="19"/>
          <w:szCs w:val="19"/>
        </w:rPr>
        <w:t>Em</w:t>
      </w:r>
      <w:r w:rsidRPr="009D13AA">
        <w:rPr>
          <w:spacing w:val="1"/>
          <w:sz w:val="19"/>
          <w:szCs w:val="19"/>
        </w:rPr>
        <w:t>ai</w:t>
      </w:r>
      <w:r w:rsidRPr="009D13AA">
        <w:rPr>
          <w:sz w:val="19"/>
          <w:szCs w:val="19"/>
        </w:rPr>
        <w:t>l</w:t>
      </w:r>
      <w:r w:rsidRPr="009D13AA">
        <w:rPr>
          <w:spacing w:val="-2"/>
          <w:sz w:val="19"/>
          <w:szCs w:val="19"/>
        </w:rPr>
        <w:t xml:space="preserve"> </w:t>
      </w:r>
      <w:r w:rsidRPr="009D13AA">
        <w:rPr>
          <w:spacing w:val="2"/>
          <w:w w:val="104"/>
          <w:sz w:val="19"/>
          <w:szCs w:val="19"/>
        </w:rPr>
        <w:t>T</w:t>
      </w:r>
      <w:r w:rsidRPr="009D13AA">
        <w:rPr>
          <w:spacing w:val="1"/>
          <w:w w:val="97"/>
          <w:sz w:val="19"/>
          <w:szCs w:val="19"/>
        </w:rPr>
        <w:t>ec</w:t>
      </w:r>
      <w:r w:rsidRPr="009D13AA">
        <w:rPr>
          <w:spacing w:val="2"/>
          <w:w w:val="105"/>
          <w:sz w:val="19"/>
          <w:szCs w:val="19"/>
        </w:rPr>
        <w:t>hno</w:t>
      </w:r>
      <w:r w:rsidRPr="009D13AA">
        <w:rPr>
          <w:spacing w:val="1"/>
          <w:w w:val="85"/>
          <w:sz w:val="19"/>
          <w:szCs w:val="19"/>
        </w:rPr>
        <w:t>l</w:t>
      </w:r>
      <w:r w:rsidRPr="009D13AA">
        <w:rPr>
          <w:spacing w:val="2"/>
          <w:w w:val="105"/>
          <w:sz w:val="19"/>
          <w:szCs w:val="19"/>
        </w:rPr>
        <w:t>o</w:t>
      </w:r>
      <w:r w:rsidRPr="009D13AA">
        <w:rPr>
          <w:spacing w:val="1"/>
          <w:w w:val="92"/>
          <w:sz w:val="19"/>
          <w:szCs w:val="19"/>
        </w:rPr>
        <w:t>g</w:t>
      </w:r>
      <w:r w:rsidRPr="009D13AA">
        <w:rPr>
          <w:spacing w:val="1"/>
          <w:w w:val="85"/>
          <w:sz w:val="19"/>
          <w:szCs w:val="19"/>
        </w:rPr>
        <w:t>i</w:t>
      </w:r>
      <w:r w:rsidRPr="009D13AA">
        <w:rPr>
          <w:spacing w:val="1"/>
          <w:w w:val="97"/>
          <w:sz w:val="19"/>
          <w:szCs w:val="19"/>
        </w:rPr>
        <w:t>es</w:t>
      </w:r>
      <w:r w:rsidRPr="009D13AA">
        <w:rPr>
          <w:w w:val="81"/>
          <w:sz w:val="19"/>
          <w:szCs w:val="19"/>
        </w:rPr>
        <w:t>:</w:t>
      </w:r>
      <w:r w:rsidRPr="009D13AA">
        <w:rPr>
          <w:spacing w:val="3"/>
          <w:sz w:val="19"/>
          <w:szCs w:val="19"/>
        </w:rPr>
        <w:t xml:space="preserve"> </w:t>
      </w:r>
      <w:r w:rsidRPr="009D13AA">
        <w:rPr>
          <w:spacing w:val="2"/>
          <w:w w:val="96"/>
          <w:sz w:val="19"/>
          <w:szCs w:val="19"/>
        </w:rPr>
        <w:t>S</w:t>
      </w:r>
      <w:r w:rsidRPr="009D13AA">
        <w:rPr>
          <w:spacing w:val="1"/>
          <w:w w:val="96"/>
          <w:sz w:val="19"/>
          <w:szCs w:val="19"/>
        </w:rPr>
        <w:t>alesf</w:t>
      </w:r>
      <w:r w:rsidRPr="009D13AA">
        <w:rPr>
          <w:spacing w:val="2"/>
          <w:w w:val="96"/>
          <w:sz w:val="19"/>
          <w:szCs w:val="19"/>
        </w:rPr>
        <w:t>o</w:t>
      </w:r>
      <w:r w:rsidRPr="009D13AA">
        <w:rPr>
          <w:spacing w:val="1"/>
          <w:w w:val="96"/>
          <w:sz w:val="19"/>
          <w:szCs w:val="19"/>
        </w:rPr>
        <w:t>rce</w:t>
      </w:r>
      <w:r w:rsidRPr="009D13AA">
        <w:rPr>
          <w:w w:val="96"/>
          <w:sz w:val="19"/>
          <w:szCs w:val="19"/>
        </w:rPr>
        <w:t>,</w:t>
      </w:r>
      <w:r w:rsidRPr="009D13AA">
        <w:rPr>
          <w:spacing w:val="6"/>
          <w:w w:val="96"/>
          <w:sz w:val="19"/>
          <w:szCs w:val="19"/>
        </w:rPr>
        <w:t xml:space="preserve"> </w:t>
      </w:r>
      <w:r w:rsidRPr="009D13AA">
        <w:rPr>
          <w:spacing w:val="1"/>
          <w:sz w:val="19"/>
          <w:szCs w:val="19"/>
        </w:rPr>
        <w:t>I</w:t>
      </w:r>
      <w:r w:rsidRPr="009D13AA">
        <w:rPr>
          <w:spacing w:val="3"/>
          <w:sz w:val="19"/>
          <w:szCs w:val="19"/>
        </w:rPr>
        <w:t>M</w:t>
      </w:r>
      <w:r w:rsidRPr="009D13AA">
        <w:rPr>
          <w:spacing w:val="2"/>
          <w:sz w:val="19"/>
          <w:szCs w:val="19"/>
        </w:rPr>
        <w:t>AP</w:t>
      </w:r>
      <w:r w:rsidRPr="009D13AA">
        <w:rPr>
          <w:sz w:val="19"/>
          <w:szCs w:val="19"/>
        </w:rPr>
        <w:t xml:space="preserve">, </w:t>
      </w:r>
      <w:r w:rsidRPr="009D13AA">
        <w:rPr>
          <w:spacing w:val="2"/>
          <w:w w:val="104"/>
          <w:sz w:val="19"/>
          <w:szCs w:val="19"/>
        </w:rPr>
        <w:t>P</w:t>
      </w:r>
      <w:r w:rsidRPr="009D13AA">
        <w:rPr>
          <w:spacing w:val="2"/>
          <w:w w:val="112"/>
          <w:sz w:val="19"/>
          <w:szCs w:val="19"/>
        </w:rPr>
        <w:t>O</w:t>
      </w:r>
      <w:r w:rsidRPr="009D13AA">
        <w:rPr>
          <w:w w:val="104"/>
          <w:sz w:val="19"/>
          <w:szCs w:val="19"/>
        </w:rPr>
        <w:t>P</w:t>
      </w:r>
    </w:p>
    <w:p w:rsidR="009D13AA" w:rsidRPr="00621A98" w:rsidRDefault="00C03543" w:rsidP="009D13AA">
      <w:pPr>
        <w:pStyle w:val="ListParagraph"/>
        <w:numPr>
          <w:ilvl w:val="0"/>
          <w:numId w:val="9"/>
        </w:numPr>
        <w:spacing w:before="7"/>
        <w:rPr>
          <w:sz w:val="19"/>
          <w:szCs w:val="19"/>
        </w:rPr>
      </w:pPr>
      <w:r>
        <w:rPr>
          <w:w w:val="104"/>
          <w:sz w:val="19"/>
          <w:szCs w:val="19"/>
        </w:rPr>
        <w:t>IDE’s:</w:t>
      </w:r>
      <w:r w:rsidR="009D13AA">
        <w:rPr>
          <w:w w:val="104"/>
          <w:sz w:val="19"/>
          <w:szCs w:val="19"/>
        </w:rPr>
        <w:t xml:space="preserve"> IntelliJ Idea, Eclipse</w:t>
      </w:r>
    </w:p>
    <w:p w:rsidR="00621A98" w:rsidRPr="009D13AA" w:rsidRDefault="00621A98" w:rsidP="009D13AA">
      <w:pPr>
        <w:pStyle w:val="ListParagraph"/>
        <w:numPr>
          <w:ilvl w:val="0"/>
          <w:numId w:val="9"/>
        </w:numPr>
        <w:spacing w:before="7"/>
        <w:rPr>
          <w:sz w:val="19"/>
          <w:szCs w:val="19"/>
        </w:rPr>
      </w:pPr>
      <w:r>
        <w:rPr>
          <w:sz w:val="19"/>
          <w:szCs w:val="19"/>
        </w:rPr>
        <w:t xml:space="preserve">Networking: </w:t>
      </w:r>
    </w:p>
    <w:p w:rsidR="000E3F42" w:rsidRDefault="000E3F42">
      <w:pPr>
        <w:spacing w:before="7"/>
        <w:ind w:left="114" w:right="-50"/>
        <w:rPr>
          <w:sz w:val="19"/>
          <w:szCs w:val="19"/>
        </w:rPr>
      </w:pPr>
    </w:p>
    <w:p w:rsidR="008B6FDD" w:rsidRPr="009D13AA" w:rsidRDefault="006C07FB" w:rsidP="009D13AA">
      <w:pPr>
        <w:pStyle w:val="ListParagraph"/>
        <w:numPr>
          <w:ilvl w:val="0"/>
          <w:numId w:val="9"/>
        </w:numPr>
        <w:spacing w:before="36"/>
        <w:rPr>
          <w:sz w:val="19"/>
          <w:szCs w:val="19"/>
        </w:rPr>
      </w:pPr>
      <w:r>
        <w:br w:type="column"/>
      </w:r>
      <w:r w:rsidRPr="009D13AA">
        <w:rPr>
          <w:spacing w:val="2"/>
          <w:sz w:val="19"/>
          <w:szCs w:val="19"/>
        </w:rPr>
        <w:t>P</w:t>
      </w:r>
      <w:r w:rsidRPr="009D13AA">
        <w:rPr>
          <w:spacing w:val="1"/>
          <w:sz w:val="19"/>
          <w:szCs w:val="19"/>
        </w:rPr>
        <w:t>r</w:t>
      </w:r>
      <w:r w:rsidRPr="009D13AA">
        <w:rPr>
          <w:spacing w:val="2"/>
          <w:sz w:val="19"/>
          <w:szCs w:val="19"/>
        </w:rPr>
        <w:t>o</w:t>
      </w:r>
      <w:r w:rsidRPr="009D13AA">
        <w:rPr>
          <w:spacing w:val="1"/>
          <w:sz w:val="19"/>
          <w:szCs w:val="19"/>
        </w:rPr>
        <w:t>gra</w:t>
      </w:r>
      <w:r w:rsidRPr="009D13AA">
        <w:rPr>
          <w:spacing w:val="2"/>
          <w:sz w:val="19"/>
          <w:szCs w:val="19"/>
        </w:rPr>
        <w:t>mm</w:t>
      </w:r>
      <w:r w:rsidRPr="009D13AA">
        <w:rPr>
          <w:spacing w:val="1"/>
          <w:sz w:val="19"/>
          <w:szCs w:val="19"/>
        </w:rPr>
        <w:t>i</w:t>
      </w:r>
      <w:r w:rsidRPr="009D13AA">
        <w:rPr>
          <w:spacing w:val="2"/>
          <w:sz w:val="19"/>
          <w:szCs w:val="19"/>
        </w:rPr>
        <w:t>n</w:t>
      </w:r>
      <w:r w:rsidRPr="009D13AA">
        <w:rPr>
          <w:sz w:val="19"/>
          <w:szCs w:val="19"/>
        </w:rPr>
        <w:t>g</w:t>
      </w:r>
      <w:r w:rsidRPr="009D13AA">
        <w:rPr>
          <w:spacing w:val="2"/>
          <w:sz w:val="19"/>
          <w:szCs w:val="19"/>
        </w:rPr>
        <w:t xml:space="preserve"> </w:t>
      </w:r>
      <w:r w:rsidRPr="009D13AA">
        <w:rPr>
          <w:spacing w:val="2"/>
          <w:w w:val="95"/>
          <w:sz w:val="19"/>
          <w:szCs w:val="19"/>
        </w:rPr>
        <w:t>L</w:t>
      </w:r>
      <w:r w:rsidRPr="009D13AA">
        <w:rPr>
          <w:spacing w:val="1"/>
          <w:w w:val="95"/>
          <w:sz w:val="19"/>
          <w:szCs w:val="19"/>
        </w:rPr>
        <w:t>a</w:t>
      </w:r>
      <w:r w:rsidRPr="009D13AA">
        <w:rPr>
          <w:spacing w:val="2"/>
          <w:w w:val="95"/>
          <w:sz w:val="19"/>
          <w:szCs w:val="19"/>
        </w:rPr>
        <w:t>n</w:t>
      </w:r>
      <w:r w:rsidRPr="009D13AA">
        <w:rPr>
          <w:spacing w:val="1"/>
          <w:w w:val="95"/>
          <w:sz w:val="19"/>
          <w:szCs w:val="19"/>
        </w:rPr>
        <w:t>g</w:t>
      </w:r>
      <w:r w:rsidRPr="009D13AA">
        <w:rPr>
          <w:spacing w:val="2"/>
          <w:w w:val="95"/>
          <w:sz w:val="19"/>
          <w:szCs w:val="19"/>
        </w:rPr>
        <w:t>u</w:t>
      </w:r>
      <w:r w:rsidRPr="009D13AA">
        <w:rPr>
          <w:spacing w:val="1"/>
          <w:w w:val="95"/>
          <w:sz w:val="19"/>
          <w:szCs w:val="19"/>
        </w:rPr>
        <w:t>ages</w:t>
      </w:r>
      <w:r w:rsidRPr="009D13AA">
        <w:rPr>
          <w:w w:val="95"/>
          <w:sz w:val="19"/>
          <w:szCs w:val="19"/>
        </w:rPr>
        <w:t>:</w:t>
      </w:r>
      <w:r w:rsidRPr="009D13AA">
        <w:rPr>
          <w:spacing w:val="13"/>
          <w:w w:val="95"/>
          <w:sz w:val="19"/>
          <w:szCs w:val="19"/>
        </w:rPr>
        <w:t xml:space="preserve"> </w:t>
      </w:r>
      <w:r w:rsidRPr="009D13AA">
        <w:rPr>
          <w:spacing w:val="-6"/>
          <w:sz w:val="19"/>
          <w:szCs w:val="19"/>
        </w:rPr>
        <w:t xml:space="preserve"> </w:t>
      </w:r>
      <w:r w:rsidRPr="009D13AA">
        <w:rPr>
          <w:spacing w:val="1"/>
          <w:sz w:val="19"/>
          <w:szCs w:val="19"/>
        </w:rPr>
        <w:t>S</w:t>
      </w:r>
      <w:r w:rsidRPr="009D13AA">
        <w:rPr>
          <w:spacing w:val="2"/>
          <w:sz w:val="19"/>
          <w:szCs w:val="19"/>
        </w:rPr>
        <w:t>QL</w:t>
      </w:r>
      <w:r w:rsidRPr="009D13AA">
        <w:rPr>
          <w:sz w:val="19"/>
          <w:szCs w:val="19"/>
        </w:rPr>
        <w:t>,</w:t>
      </w:r>
      <w:r w:rsidRPr="009D13AA">
        <w:rPr>
          <w:spacing w:val="-3"/>
          <w:sz w:val="19"/>
          <w:szCs w:val="19"/>
        </w:rPr>
        <w:t xml:space="preserve"> </w:t>
      </w:r>
      <w:r w:rsidRPr="009D13AA">
        <w:rPr>
          <w:spacing w:val="2"/>
          <w:w w:val="102"/>
          <w:sz w:val="19"/>
          <w:szCs w:val="19"/>
        </w:rPr>
        <w:t>P</w:t>
      </w:r>
      <w:r w:rsidRPr="009D13AA">
        <w:rPr>
          <w:spacing w:val="1"/>
          <w:w w:val="102"/>
          <w:sz w:val="19"/>
          <w:szCs w:val="19"/>
        </w:rPr>
        <w:t>yt</w:t>
      </w:r>
      <w:r w:rsidRPr="009D13AA">
        <w:rPr>
          <w:spacing w:val="2"/>
          <w:w w:val="102"/>
          <w:sz w:val="19"/>
          <w:szCs w:val="19"/>
        </w:rPr>
        <w:t>hon</w:t>
      </w:r>
      <w:r w:rsidR="000E3F42" w:rsidRPr="009D13AA">
        <w:rPr>
          <w:spacing w:val="2"/>
          <w:w w:val="102"/>
          <w:sz w:val="19"/>
          <w:szCs w:val="19"/>
        </w:rPr>
        <w:t>, Java, C</w:t>
      </w:r>
    </w:p>
    <w:p w:rsidR="008B6FDD" w:rsidRPr="009D13AA" w:rsidRDefault="006C07FB" w:rsidP="009D13AA">
      <w:pPr>
        <w:pStyle w:val="ListParagraph"/>
        <w:numPr>
          <w:ilvl w:val="0"/>
          <w:numId w:val="9"/>
        </w:numPr>
        <w:spacing w:before="7"/>
        <w:rPr>
          <w:sz w:val="19"/>
          <w:szCs w:val="19"/>
        </w:rPr>
      </w:pPr>
      <w:r w:rsidRPr="009D13AA">
        <w:rPr>
          <w:spacing w:val="2"/>
          <w:sz w:val="19"/>
          <w:szCs w:val="19"/>
        </w:rPr>
        <w:t>D</w:t>
      </w:r>
      <w:r w:rsidRPr="009D13AA">
        <w:rPr>
          <w:spacing w:val="1"/>
          <w:sz w:val="19"/>
          <w:szCs w:val="19"/>
        </w:rPr>
        <w:t>at</w:t>
      </w:r>
      <w:r w:rsidRPr="009D13AA">
        <w:rPr>
          <w:sz w:val="19"/>
          <w:szCs w:val="19"/>
        </w:rPr>
        <w:t>a</w:t>
      </w:r>
      <w:r w:rsidRPr="009D13AA">
        <w:rPr>
          <w:spacing w:val="13"/>
          <w:sz w:val="19"/>
          <w:szCs w:val="19"/>
        </w:rPr>
        <w:t xml:space="preserve"> </w:t>
      </w:r>
      <w:r w:rsidRPr="009D13AA">
        <w:rPr>
          <w:spacing w:val="2"/>
          <w:w w:val="96"/>
          <w:sz w:val="19"/>
          <w:szCs w:val="19"/>
        </w:rPr>
        <w:t>V</w:t>
      </w:r>
      <w:r w:rsidRPr="009D13AA">
        <w:rPr>
          <w:spacing w:val="1"/>
          <w:w w:val="96"/>
          <w:sz w:val="19"/>
          <w:szCs w:val="19"/>
        </w:rPr>
        <w:t>is</w:t>
      </w:r>
      <w:r w:rsidRPr="009D13AA">
        <w:rPr>
          <w:spacing w:val="2"/>
          <w:w w:val="96"/>
          <w:sz w:val="19"/>
          <w:szCs w:val="19"/>
        </w:rPr>
        <w:t>u</w:t>
      </w:r>
      <w:r w:rsidRPr="009D13AA">
        <w:rPr>
          <w:spacing w:val="1"/>
          <w:w w:val="96"/>
          <w:sz w:val="19"/>
          <w:szCs w:val="19"/>
        </w:rPr>
        <w:t>alizati</w:t>
      </w:r>
      <w:r w:rsidRPr="009D13AA">
        <w:rPr>
          <w:spacing w:val="2"/>
          <w:w w:val="96"/>
          <w:sz w:val="19"/>
          <w:szCs w:val="19"/>
        </w:rPr>
        <w:t>o</w:t>
      </w:r>
      <w:r w:rsidRPr="009D13AA">
        <w:rPr>
          <w:w w:val="96"/>
          <w:sz w:val="19"/>
          <w:szCs w:val="19"/>
        </w:rPr>
        <w:t>n</w:t>
      </w:r>
      <w:r w:rsidRPr="009D13AA">
        <w:rPr>
          <w:w w:val="96"/>
          <w:sz w:val="19"/>
          <w:szCs w:val="19"/>
        </w:rPr>
        <w:t>:</w:t>
      </w:r>
      <w:r w:rsidRPr="009D13AA">
        <w:rPr>
          <w:spacing w:val="11"/>
          <w:w w:val="96"/>
          <w:sz w:val="19"/>
          <w:szCs w:val="19"/>
        </w:rPr>
        <w:t xml:space="preserve"> </w:t>
      </w:r>
      <w:r w:rsidRPr="009D13AA">
        <w:rPr>
          <w:spacing w:val="2"/>
          <w:sz w:val="19"/>
          <w:szCs w:val="19"/>
        </w:rPr>
        <w:t>T</w:t>
      </w:r>
      <w:r w:rsidRPr="009D13AA">
        <w:rPr>
          <w:spacing w:val="1"/>
          <w:sz w:val="19"/>
          <w:szCs w:val="19"/>
        </w:rPr>
        <w:t>a</w:t>
      </w:r>
      <w:r w:rsidRPr="009D13AA">
        <w:rPr>
          <w:spacing w:val="2"/>
          <w:sz w:val="19"/>
          <w:szCs w:val="19"/>
        </w:rPr>
        <w:t>b</w:t>
      </w:r>
      <w:r w:rsidRPr="009D13AA">
        <w:rPr>
          <w:spacing w:val="1"/>
          <w:sz w:val="19"/>
          <w:szCs w:val="19"/>
        </w:rPr>
        <w:t>lea</w:t>
      </w:r>
      <w:r w:rsidRPr="009D13AA">
        <w:rPr>
          <w:spacing w:val="2"/>
          <w:sz w:val="19"/>
          <w:szCs w:val="19"/>
        </w:rPr>
        <w:t>u</w:t>
      </w:r>
      <w:r w:rsidRPr="009D13AA">
        <w:rPr>
          <w:sz w:val="19"/>
          <w:szCs w:val="19"/>
        </w:rPr>
        <w:t>,</w:t>
      </w:r>
      <w:r w:rsidRPr="009D13AA">
        <w:rPr>
          <w:spacing w:val="-12"/>
          <w:sz w:val="19"/>
          <w:szCs w:val="19"/>
        </w:rPr>
        <w:t xml:space="preserve"> </w:t>
      </w:r>
      <w:r w:rsidRPr="009D13AA">
        <w:rPr>
          <w:spacing w:val="3"/>
          <w:sz w:val="19"/>
          <w:szCs w:val="19"/>
        </w:rPr>
        <w:t>M</w:t>
      </w:r>
      <w:r w:rsidRPr="009D13AA">
        <w:rPr>
          <w:spacing w:val="2"/>
          <w:sz w:val="19"/>
          <w:szCs w:val="19"/>
        </w:rPr>
        <w:t>ATLA</w:t>
      </w:r>
      <w:r w:rsidRPr="009D13AA">
        <w:rPr>
          <w:sz w:val="19"/>
          <w:szCs w:val="19"/>
        </w:rPr>
        <w:t>B</w:t>
      </w:r>
      <w:r w:rsidR="005B3F65" w:rsidRPr="009D13AA">
        <w:rPr>
          <w:sz w:val="19"/>
          <w:szCs w:val="19"/>
        </w:rPr>
        <w:t>, C3.js, D3.js</w:t>
      </w:r>
    </w:p>
    <w:p w:rsidR="008B6FDD" w:rsidRPr="009D13AA" w:rsidRDefault="00FD5CD1" w:rsidP="009D13AA">
      <w:pPr>
        <w:pStyle w:val="ListParagraph"/>
        <w:numPr>
          <w:ilvl w:val="0"/>
          <w:numId w:val="9"/>
        </w:numPr>
        <w:spacing w:before="7"/>
        <w:rPr>
          <w:sz w:val="19"/>
          <w:szCs w:val="19"/>
        </w:rPr>
      </w:pPr>
      <w:r>
        <w:rPr>
          <w:spacing w:val="3"/>
          <w:sz w:val="19"/>
          <w:szCs w:val="19"/>
        </w:rPr>
        <w:t>Databases:</w:t>
      </w:r>
      <w:r w:rsidR="006C07FB" w:rsidRPr="009D13AA">
        <w:rPr>
          <w:spacing w:val="3"/>
          <w:sz w:val="19"/>
          <w:szCs w:val="19"/>
        </w:rPr>
        <w:t xml:space="preserve"> </w:t>
      </w:r>
      <w:r>
        <w:t>MS Access, SQL, MongoDB</w:t>
      </w:r>
    </w:p>
    <w:p w:rsidR="008B6FDD" w:rsidRDefault="009D13AA" w:rsidP="009D13AA">
      <w:pPr>
        <w:pStyle w:val="ListParagraph"/>
        <w:numPr>
          <w:ilvl w:val="0"/>
          <w:numId w:val="9"/>
        </w:numPr>
        <w:spacing w:before="7"/>
      </w:pPr>
      <w:r w:rsidRPr="009D13AA">
        <w:rPr>
          <w:spacing w:val="2"/>
          <w:w w:val="104"/>
          <w:sz w:val="19"/>
          <w:szCs w:val="19"/>
        </w:rPr>
        <w:t>Web Servers:</w:t>
      </w:r>
      <w:r w:rsidR="006C07FB" w:rsidRPr="009D13AA">
        <w:rPr>
          <w:spacing w:val="3"/>
          <w:sz w:val="19"/>
          <w:szCs w:val="19"/>
        </w:rPr>
        <w:t xml:space="preserve"> </w:t>
      </w:r>
      <w:r>
        <w:t xml:space="preserve">Apache Tomcat, Oracle </w:t>
      </w:r>
      <w:proofErr w:type="spellStart"/>
      <w:r w:rsidR="006F7B06">
        <w:t>Weblogic</w:t>
      </w:r>
      <w:proofErr w:type="spellEnd"/>
    </w:p>
    <w:p w:rsidR="009D13AA" w:rsidRPr="009D13AA" w:rsidRDefault="009D13AA" w:rsidP="00AC4FBA">
      <w:pPr>
        <w:pStyle w:val="ListParagraph"/>
        <w:numPr>
          <w:ilvl w:val="0"/>
          <w:numId w:val="9"/>
        </w:numPr>
        <w:spacing w:before="7"/>
        <w:rPr>
          <w:spacing w:val="2"/>
          <w:sz w:val="19"/>
          <w:szCs w:val="19"/>
        </w:rPr>
      </w:pPr>
      <w:r>
        <w:t>Testing frameworks: Selenium, Jasmine</w:t>
      </w:r>
    </w:p>
    <w:p w:rsidR="009D13AA" w:rsidRPr="009D13AA" w:rsidRDefault="009D13AA" w:rsidP="00AC4FBA">
      <w:pPr>
        <w:pStyle w:val="ListParagraph"/>
        <w:numPr>
          <w:ilvl w:val="0"/>
          <w:numId w:val="9"/>
        </w:numPr>
        <w:spacing w:before="7"/>
        <w:rPr>
          <w:spacing w:val="2"/>
          <w:sz w:val="19"/>
          <w:szCs w:val="19"/>
        </w:rPr>
      </w:pPr>
      <w:r>
        <w:t>Cloud technologies: AWS (EC2)</w:t>
      </w:r>
    </w:p>
    <w:p w:rsidR="009D13AA" w:rsidRDefault="009D13AA">
      <w:pPr>
        <w:spacing w:before="7"/>
        <w:rPr>
          <w:sz w:val="19"/>
          <w:szCs w:val="19"/>
        </w:rPr>
      </w:pPr>
    </w:p>
    <w:sectPr w:rsidR="009D13AA">
      <w:type w:val="continuous"/>
      <w:pgSz w:w="12240" w:h="15840"/>
      <w:pgMar w:top="220" w:right="460" w:bottom="280" w:left="460" w:header="720" w:footer="720" w:gutter="0"/>
      <w:cols w:num="2" w:space="720" w:equalWidth="0">
        <w:col w:w="4309" w:space="1742"/>
        <w:col w:w="5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688"/>
    <w:multiLevelType w:val="hybridMultilevel"/>
    <w:tmpl w:val="A33A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1BE1"/>
    <w:multiLevelType w:val="hybridMultilevel"/>
    <w:tmpl w:val="8620F496"/>
    <w:lvl w:ilvl="0" w:tplc="8284683C">
      <w:numFmt w:val="bullet"/>
      <w:lvlText w:val="•"/>
      <w:lvlJc w:val="left"/>
      <w:pPr>
        <w:ind w:left="5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29380FE4"/>
    <w:multiLevelType w:val="hybridMultilevel"/>
    <w:tmpl w:val="B41418F2"/>
    <w:lvl w:ilvl="0" w:tplc="8284683C">
      <w:numFmt w:val="bullet"/>
      <w:lvlText w:val="•"/>
      <w:lvlJc w:val="left"/>
      <w:pPr>
        <w:ind w:left="5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 w15:restartNumberingAfterBreak="0">
    <w:nsid w:val="317E6964"/>
    <w:multiLevelType w:val="hybridMultilevel"/>
    <w:tmpl w:val="FF12DDF8"/>
    <w:lvl w:ilvl="0" w:tplc="8284683C">
      <w:numFmt w:val="bullet"/>
      <w:lvlText w:val="•"/>
      <w:lvlJc w:val="left"/>
      <w:pPr>
        <w:ind w:left="5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4" w15:restartNumberingAfterBreak="0">
    <w:nsid w:val="3AA80B73"/>
    <w:multiLevelType w:val="hybridMultilevel"/>
    <w:tmpl w:val="C20021BE"/>
    <w:lvl w:ilvl="0" w:tplc="8284683C">
      <w:numFmt w:val="bullet"/>
      <w:lvlText w:val="•"/>
      <w:lvlJc w:val="left"/>
      <w:pPr>
        <w:ind w:left="101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185" w:hanging="360"/>
      </w:pPr>
      <w:rPr>
        <w:rFonts w:ascii="Wingdings" w:hAnsi="Wingdings" w:hint="default"/>
      </w:rPr>
    </w:lvl>
  </w:abstractNum>
  <w:abstractNum w:abstractNumId="5" w15:restartNumberingAfterBreak="0">
    <w:nsid w:val="47931A9F"/>
    <w:multiLevelType w:val="hybridMultilevel"/>
    <w:tmpl w:val="1AA23FA2"/>
    <w:lvl w:ilvl="0" w:tplc="8284683C">
      <w:numFmt w:val="bullet"/>
      <w:lvlText w:val="•"/>
      <w:lvlJc w:val="left"/>
      <w:pPr>
        <w:ind w:left="5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 w15:restartNumberingAfterBreak="0">
    <w:nsid w:val="4AC65084"/>
    <w:multiLevelType w:val="hybridMultilevel"/>
    <w:tmpl w:val="2BD0268E"/>
    <w:lvl w:ilvl="0" w:tplc="8284683C">
      <w:numFmt w:val="bullet"/>
      <w:lvlText w:val="•"/>
      <w:lvlJc w:val="left"/>
      <w:pPr>
        <w:ind w:left="4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1288D"/>
    <w:multiLevelType w:val="hybridMultilevel"/>
    <w:tmpl w:val="A156DDCA"/>
    <w:lvl w:ilvl="0" w:tplc="8284683C">
      <w:numFmt w:val="bullet"/>
      <w:lvlText w:val="•"/>
      <w:lvlJc w:val="left"/>
      <w:pPr>
        <w:ind w:left="5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8" w15:restartNumberingAfterBreak="0">
    <w:nsid w:val="5B0768DE"/>
    <w:multiLevelType w:val="multilevel"/>
    <w:tmpl w:val="CEF2D1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E7903E6"/>
    <w:multiLevelType w:val="hybridMultilevel"/>
    <w:tmpl w:val="A844A522"/>
    <w:lvl w:ilvl="0" w:tplc="04090009">
      <w:start w:val="1"/>
      <w:numFmt w:val="bullet"/>
      <w:lvlText w:val=""/>
      <w:lvlJc w:val="left"/>
      <w:pPr>
        <w:ind w:left="5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0" w15:restartNumberingAfterBreak="0">
    <w:nsid w:val="6A9E011A"/>
    <w:multiLevelType w:val="hybridMultilevel"/>
    <w:tmpl w:val="D1EAA316"/>
    <w:lvl w:ilvl="0" w:tplc="8284683C">
      <w:numFmt w:val="bullet"/>
      <w:lvlText w:val="•"/>
      <w:lvlJc w:val="left"/>
      <w:pPr>
        <w:ind w:left="4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1102"/>
    <w:multiLevelType w:val="hybridMultilevel"/>
    <w:tmpl w:val="37ECDE56"/>
    <w:lvl w:ilvl="0" w:tplc="8284683C">
      <w:numFmt w:val="bullet"/>
      <w:lvlText w:val="•"/>
      <w:lvlJc w:val="left"/>
      <w:pPr>
        <w:ind w:left="5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2" w15:restartNumberingAfterBreak="0">
    <w:nsid w:val="6E28436A"/>
    <w:multiLevelType w:val="hybridMultilevel"/>
    <w:tmpl w:val="12D862AA"/>
    <w:lvl w:ilvl="0" w:tplc="8284683C">
      <w:numFmt w:val="bullet"/>
      <w:lvlText w:val="•"/>
      <w:lvlJc w:val="left"/>
      <w:pPr>
        <w:ind w:left="5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3" w15:restartNumberingAfterBreak="0">
    <w:nsid w:val="6EDF2053"/>
    <w:multiLevelType w:val="hybridMultilevel"/>
    <w:tmpl w:val="6E2C13C4"/>
    <w:lvl w:ilvl="0" w:tplc="8284683C">
      <w:numFmt w:val="bullet"/>
      <w:lvlText w:val="•"/>
      <w:lvlJc w:val="left"/>
      <w:pPr>
        <w:ind w:left="1065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659" w:hanging="360"/>
      </w:pPr>
      <w:rPr>
        <w:rFonts w:ascii="Wingdings" w:hAnsi="Wingdings" w:hint="default"/>
      </w:rPr>
    </w:lvl>
  </w:abstractNum>
  <w:abstractNum w:abstractNumId="14" w15:restartNumberingAfterBreak="0">
    <w:nsid w:val="783D096A"/>
    <w:multiLevelType w:val="hybridMultilevel"/>
    <w:tmpl w:val="BAE45F38"/>
    <w:lvl w:ilvl="0" w:tplc="8284683C">
      <w:numFmt w:val="bullet"/>
      <w:lvlText w:val="•"/>
      <w:lvlJc w:val="left"/>
      <w:pPr>
        <w:ind w:left="4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F6B9C"/>
    <w:multiLevelType w:val="hybridMultilevel"/>
    <w:tmpl w:val="45565086"/>
    <w:lvl w:ilvl="0" w:tplc="8284683C">
      <w:numFmt w:val="bullet"/>
      <w:lvlText w:val="•"/>
      <w:lvlJc w:val="left"/>
      <w:pPr>
        <w:ind w:left="4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5"/>
  </w:num>
  <w:num w:numId="5">
    <w:abstractNumId w:val="11"/>
  </w:num>
  <w:num w:numId="6">
    <w:abstractNumId w:val="1"/>
  </w:num>
  <w:num w:numId="7">
    <w:abstractNumId w:val="3"/>
  </w:num>
  <w:num w:numId="8">
    <w:abstractNumId w:val="6"/>
  </w:num>
  <w:num w:numId="9">
    <w:abstractNumId w:val="10"/>
  </w:num>
  <w:num w:numId="10">
    <w:abstractNumId w:val="14"/>
  </w:num>
  <w:num w:numId="11">
    <w:abstractNumId w:val="7"/>
  </w:num>
  <w:num w:numId="12">
    <w:abstractNumId w:val="2"/>
  </w:num>
  <w:num w:numId="13">
    <w:abstractNumId w:val="4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DD"/>
    <w:rsid w:val="00005DC2"/>
    <w:rsid w:val="00037874"/>
    <w:rsid w:val="0006141D"/>
    <w:rsid w:val="000E3F42"/>
    <w:rsid w:val="0016608F"/>
    <w:rsid w:val="001B643F"/>
    <w:rsid w:val="002A197A"/>
    <w:rsid w:val="00301E8D"/>
    <w:rsid w:val="0038140D"/>
    <w:rsid w:val="003B2ACB"/>
    <w:rsid w:val="004B7B43"/>
    <w:rsid w:val="004C0CA7"/>
    <w:rsid w:val="004C1484"/>
    <w:rsid w:val="0051576A"/>
    <w:rsid w:val="005503FF"/>
    <w:rsid w:val="00575926"/>
    <w:rsid w:val="00592360"/>
    <w:rsid w:val="005960C4"/>
    <w:rsid w:val="005B3F65"/>
    <w:rsid w:val="00621A98"/>
    <w:rsid w:val="0067445C"/>
    <w:rsid w:val="006833ED"/>
    <w:rsid w:val="0069529B"/>
    <w:rsid w:val="006C07FB"/>
    <w:rsid w:val="006F7B06"/>
    <w:rsid w:val="00761F20"/>
    <w:rsid w:val="007B6A4A"/>
    <w:rsid w:val="007D38A2"/>
    <w:rsid w:val="00805E40"/>
    <w:rsid w:val="00823CB1"/>
    <w:rsid w:val="00847720"/>
    <w:rsid w:val="008B6FDD"/>
    <w:rsid w:val="00924D4C"/>
    <w:rsid w:val="009852F7"/>
    <w:rsid w:val="009D13AA"/>
    <w:rsid w:val="009D479F"/>
    <w:rsid w:val="00B33C85"/>
    <w:rsid w:val="00B8459E"/>
    <w:rsid w:val="00BF1D1E"/>
    <w:rsid w:val="00C03543"/>
    <w:rsid w:val="00C1719C"/>
    <w:rsid w:val="00C5789B"/>
    <w:rsid w:val="00D6669F"/>
    <w:rsid w:val="00E86B73"/>
    <w:rsid w:val="00F23395"/>
    <w:rsid w:val="00F50DCD"/>
    <w:rsid w:val="00F53627"/>
    <w:rsid w:val="00F5659F"/>
    <w:rsid w:val="00FA03EF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648EDC9"/>
  <w15:docId w15:val="{A131CAF0-8241-4475-8F20-00B27860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81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AC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6608F"/>
  </w:style>
  <w:style w:type="character" w:styleId="FollowedHyperlink">
    <w:name w:val="FollowedHyperlink"/>
    <w:basedOn w:val="DefaultParagraphFont"/>
    <w:uiPriority w:val="99"/>
    <w:semiHidden/>
    <w:unhideWhenUsed/>
    <w:rsid w:val="006833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nddharn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zzible.com" TargetMode="External"/><Relationship Id="rId5" Type="http://schemas.openxmlformats.org/officeDocument/2006/relationships/hyperlink" Target="mailto:anand.dharne2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Dharne</cp:lastModifiedBy>
  <cp:revision>25</cp:revision>
  <dcterms:created xsi:type="dcterms:W3CDTF">2017-02-20T19:55:00Z</dcterms:created>
  <dcterms:modified xsi:type="dcterms:W3CDTF">2017-02-20T20:05:00Z</dcterms:modified>
</cp:coreProperties>
</file>